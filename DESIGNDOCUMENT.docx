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EF" w:rsidRPr="0048519E" w:rsidRDefault="005A6FEF" w:rsidP="005A6FEF">
      <w:pPr>
        <w:pStyle w:val="DocumentReleaseNote"/>
        <w:rPr>
          <w:rFonts w:asciiTheme="minorHAnsi" w:hAnsiTheme="minorHAnsi"/>
        </w:rPr>
      </w:pPr>
      <w:bookmarkStart w:id="0" w:name="_Toc70841111"/>
      <w:bookmarkStart w:id="1" w:name="_GoBack"/>
      <w:bookmarkEnd w:id="1"/>
      <w:r w:rsidRPr="0048519E">
        <w:rPr>
          <w:rFonts w:asciiTheme="minorHAnsi" w:hAnsiTheme="minorHAnsi"/>
          <w:sz w:val="28"/>
          <w:szCs w:val="28"/>
        </w:rPr>
        <w:t>Preface</w:t>
      </w:r>
      <w:bookmarkEnd w:id="0"/>
    </w:p>
    <w:p w:rsidR="005A6FEF" w:rsidRPr="0048519E" w:rsidRDefault="005A6FEF" w:rsidP="005A6FEF">
      <w:pPr>
        <w:pStyle w:val="DocumentReleaseNote"/>
        <w:rPr>
          <w:rFonts w:asciiTheme="minorHAnsi" w:hAnsiTheme="minorHAnsi"/>
        </w:rPr>
      </w:pPr>
      <w:r w:rsidRPr="0048519E">
        <w:rPr>
          <w:rFonts w:asciiTheme="minorHAnsi" w:hAnsiTheme="minorHAnsi"/>
        </w:rPr>
        <w:t>About this Document</w:t>
      </w:r>
    </w:p>
    <w:p w:rsidR="005A6FEF" w:rsidRPr="0048519E" w:rsidRDefault="0048519E" w:rsidP="005571CD">
      <w:pPr>
        <w:pStyle w:val="BodyText"/>
        <w:ind w:left="0"/>
        <w:rPr>
          <w:rFonts w:asciiTheme="minorHAnsi" w:hAnsiTheme="minorHAnsi"/>
        </w:rPr>
      </w:pPr>
      <w:r w:rsidRPr="0048519E">
        <w:rPr>
          <w:rFonts w:asciiTheme="minorHAnsi" w:hAnsiTheme="minorHAnsi"/>
        </w:rPr>
        <w:t xml:space="preserve">This </w:t>
      </w:r>
      <w:r w:rsidR="00FF29BC">
        <w:rPr>
          <w:rFonts w:asciiTheme="minorHAnsi" w:hAnsiTheme="minorHAnsi"/>
        </w:rPr>
        <w:t xml:space="preserve">document describes the architecture of Careem Shipping Model for B2B Customers. </w:t>
      </w:r>
    </w:p>
    <w:p w:rsidR="00442735" w:rsidRDefault="00442735">
      <w:pPr>
        <w:suppressAutoHyphens w:val="0"/>
        <w:rPr>
          <w:rFonts w:asciiTheme="minorHAnsi" w:hAnsiTheme="minorHAnsi" w:cs="Calibri"/>
          <w:b/>
          <w:bCs/>
          <w:color w:val="4E84C4"/>
          <w:sz w:val="20"/>
          <w:szCs w:val="20"/>
          <w:lang w:val="en-GB"/>
        </w:rPr>
      </w:pPr>
    </w:p>
    <w:p w:rsidR="00591409" w:rsidRPr="004A79E0" w:rsidRDefault="00591409" w:rsidP="00591409">
      <w:pPr>
        <w:rPr>
          <w:b/>
          <w:sz w:val="28"/>
          <w:szCs w:val="28"/>
        </w:rPr>
      </w:pPr>
      <w:r w:rsidRPr="004A79E0">
        <w:rPr>
          <w:b/>
          <w:sz w:val="28"/>
          <w:szCs w:val="28"/>
        </w:rPr>
        <w:t>Contents</w:t>
      </w:r>
    </w:p>
    <w:p w:rsidR="00E21DD2" w:rsidRDefault="00CD794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r w:rsidRPr="00C142C1">
        <w:rPr>
          <w:b w:val="0"/>
          <w:color w:val="auto"/>
          <w:sz w:val="28"/>
        </w:rPr>
        <w:fldChar w:fldCharType="begin"/>
      </w:r>
      <w:r w:rsidR="00591409" w:rsidRPr="00C142C1">
        <w:rPr>
          <w:b w:val="0"/>
          <w:color w:val="auto"/>
          <w:sz w:val="28"/>
        </w:rPr>
        <w:instrText xml:space="preserve"> TOC \o "1-3" \h \z \u </w:instrText>
      </w:r>
      <w:r w:rsidRPr="00C142C1">
        <w:rPr>
          <w:b w:val="0"/>
          <w:color w:val="auto"/>
          <w:sz w:val="28"/>
        </w:rPr>
        <w:fldChar w:fldCharType="separate"/>
      </w:r>
      <w:hyperlink w:anchor="_Toc475804875" w:history="1">
        <w:r w:rsidR="00E21DD2" w:rsidRPr="00BE1188">
          <w:rPr>
            <w:rStyle w:val="Hyperlink"/>
            <w:noProof/>
          </w:rPr>
          <w:t>1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Introduction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_Toc475804875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3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EF53A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hyperlink w:anchor="_Toc475804876" w:history="1">
        <w:r w:rsidR="00E21DD2" w:rsidRPr="00BE1188">
          <w:rPr>
            <w:rStyle w:val="Hyperlink"/>
            <w:noProof/>
          </w:rPr>
          <w:t>2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Technology Stack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_Toc475804876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3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EF53A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IN" w:eastAsia="en-IN"/>
        </w:rPr>
      </w:pPr>
      <w:hyperlink w:anchor="_Toc475804877" w:history="1">
        <w:r w:rsidR="00E21DD2" w:rsidRPr="00BE1188">
          <w:rPr>
            <w:rStyle w:val="Hyperlink"/>
            <w:noProof/>
          </w:rPr>
          <w:t>3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Architecture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_Toc475804877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4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EF53A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78" w:history="1">
        <w:r w:rsidR="00E21DD2" w:rsidRPr="00BE1188">
          <w:rPr>
            <w:rStyle w:val="Hyperlink"/>
            <w:noProof/>
          </w:rPr>
          <w:t>3.1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Customer Set Up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_Toc475804878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5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EF53A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79" w:history="1">
        <w:r w:rsidR="00E21DD2" w:rsidRPr="00BE1188">
          <w:rPr>
            <w:rStyle w:val="Hyperlink"/>
            <w:noProof/>
          </w:rPr>
          <w:t>3.2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Ordering App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_Toc475804879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5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EF53A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80" w:history="1">
        <w:r w:rsidR="00E21DD2" w:rsidRPr="00BE1188">
          <w:rPr>
            <w:rStyle w:val="Hyperlink"/>
            <w:noProof/>
          </w:rPr>
          <w:t>3.3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Delivery App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_Toc475804880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6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EF53A7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475804881" w:history="1">
        <w:r w:rsidR="00E21DD2" w:rsidRPr="00BE1188">
          <w:rPr>
            <w:rStyle w:val="Hyperlink"/>
            <w:noProof/>
          </w:rPr>
          <w:t>3.3.1</w:t>
        </w:r>
        <w:r w:rsidR="00E21DD2">
          <w:rPr>
            <w:rFonts w:asciiTheme="minorHAnsi" w:eastAsiaTheme="minorEastAsia" w:hAnsiTheme="minorHAnsi" w:cstheme="minorBidi"/>
            <w:noProof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Life cycle of an DELIVERY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_Toc475804881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6</w:t>
        </w:r>
        <w:r w:rsidR="00E21DD2">
          <w:rPr>
            <w:noProof/>
            <w:webHidden/>
          </w:rPr>
          <w:fldChar w:fldCharType="end"/>
        </w:r>
      </w:hyperlink>
    </w:p>
    <w:p w:rsidR="00E21DD2" w:rsidRDefault="00EF53A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lang w:val="en-IN" w:eastAsia="en-IN"/>
        </w:rPr>
      </w:pPr>
      <w:hyperlink w:anchor="_Toc475804882" w:history="1">
        <w:r w:rsidR="00E21DD2" w:rsidRPr="00BE1188">
          <w:rPr>
            <w:rStyle w:val="Hyperlink"/>
            <w:noProof/>
          </w:rPr>
          <w:t>3.4</w:t>
        </w:r>
        <w:r w:rsidR="00E21DD2">
          <w:rPr>
            <w:rFonts w:asciiTheme="minorHAnsi" w:eastAsiaTheme="minorEastAsia" w:hAnsiTheme="minorHAnsi" w:cstheme="minorBidi"/>
            <w:b w:val="0"/>
            <w:noProof/>
            <w:color w:val="auto"/>
            <w:lang w:val="en-IN" w:eastAsia="en-IN"/>
          </w:rPr>
          <w:tab/>
        </w:r>
        <w:r w:rsidR="00E21DD2" w:rsidRPr="00BE1188">
          <w:rPr>
            <w:rStyle w:val="Hyperlink"/>
            <w:noProof/>
          </w:rPr>
          <w:t>Notification Application</w:t>
        </w:r>
        <w:r w:rsidR="00E21DD2">
          <w:rPr>
            <w:noProof/>
            <w:webHidden/>
          </w:rPr>
          <w:tab/>
        </w:r>
        <w:r w:rsidR="00E21DD2">
          <w:rPr>
            <w:noProof/>
            <w:webHidden/>
          </w:rPr>
          <w:fldChar w:fldCharType="begin"/>
        </w:r>
        <w:r w:rsidR="00E21DD2">
          <w:rPr>
            <w:noProof/>
            <w:webHidden/>
          </w:rPr>
          <w:instrText xml:space="preserve"> PAGEREF _Toc475804882 \h </w:instrText>
        </w:r>
        <w:r w:rsidR="00E21DD2">
          <w:rPr>
            <w:noProof/>
            <w:webHidden/>
          </w:rPr>
        </w:r>
        <w:r w:rsidR="00E21DD2">
          <w:rPr>
            <w:noProof/>
            <w:webHidden/>
          </w:rPr>
          <w:fldChar w:fldCharType="separate"/>
        </w:r>
        <w:r w:rsidR="00E21DD2">
          <w:rPr>
            <w:noProof/>
            <w:webHidden/>
          </w:rPr>
          <w:t>7</w:t>
        </w:r>
        <w:r w:rsidR="00E21DD2">
          <w:rPr>
            <w:noProof/>
            <w:webHidden/>
          </w:rPr>
          <w:fldChar w:fldCharType="end"/>
        </w:r>
      </w:hyperlink>
    </w:p>
    <w:p w:rsidR="00D74E18" w:rsidRDefault="00CD7949" w:rsidP="00D74E18">
      <w:pPr>
        <w:suppressAutoHyphens w:val="0"/>
        <w:rPr>
          <w:sz w:val="28"/>
        </w:rPr>
      </w:pPr>
      <w:r w:rsidRPr="00C142C1">
        <w:rPr>
          <w:sz w:val="28"/>
        </w:rPr>
        <w:fldChar w:fldCharType="end"/>
      </w: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D74E18" w:rsidRDefault="00D74E18" w:rsidP="00D74E18">
      <w:pPr>
        <w:suppressAutoHyphens w:val="0"/>
        <w:rPr>
          <w:sz w:val="28"/>
        </w:rPr>
      </w:pPr>
    </w:p>
    <w:p w:rsidR="003A7CEB" w:rsidRDefault="00D74E18" w:rsidP="00D74E18">
      <w:pPr>
        <w:suppressAutoHyphens w:val="0"/>
        <w:rPr>
          <w:rFonts w:asciiTheme="minorHAnsi" w:hAnsiTheme="minorHAnsi" w:cs="Calibri"/>
          <w:b/>
          <w:bCs/>
          <w:color w:val="4E84C4"/>
          <w:sz w:val="24"/>
          <w:szCs w:val="20"/>
          <w:lang w:val="en-GB"/>
        </w:rPr>
      </w:pPr>
      <w:r>
        <w:rPr>
          <w:rFonts w:asciiTheme="minorHAnsi" w:hAnsiTheme="minorHAnsi" w:cs="Calibri"/>
          <w:b/>
          <w:bCs/>
          <w:color w:val="4E84C4"/>
          <w:sz w:val="24"/>
          <w:szCs w:val="20"/>
          <w:lang w:val="en-GB"/>
        </w:rPr>
        <w:t xml:space="preserve"> </w:t>
      </w:r>
    </w:p>
    <w:p w:rsidR="003A7CEB" w:rsidRDefault="00727CD1" w:rsidP="003A7CEB">
      <w:pPr>
        <w:pStyle w:val="Heading1"/>
        <w:tabs>
          <w:tab w:val="num" w:pos="432"/>
        </w:tabs>
        <w:suppressAutoHyphens w:val="0"/>
        <w:spacing w:before="113" w:after="113" w:line="240" w:lineRule="atLeast"/>
      </w:pPr>
      <w:bookmarkStart w:id="2" w:name="_Toc475804875"/>
      <w:r>
        <w:lastRenderedPageBreak/>
        <w:t>Introduction</w:t>
      </w:r>
      <w:bookmarkEnd w:id="2"/>
    </w:p>
    <w:p w:rsidR="00FF29BC" w:rsidRDefault="00FF29BC" w:rsidP="00FF29BC">
      <w:pPr>
        <w:ind w:left="432"/>
      </w:pPr>
      <w:r>
        <w:t xml:space="preserve">This is high level design document to build </w:t>
      </w:r>
      <w:r w:rsidRPr="00FF29BC">
        <w:t xml:space="preserve">a platform that can work with commerce companies who need a shipment delivery service. </w:t>
      </w:r>
    </w:p>
    <w:p w:rsidR="00FF29BC" w:rsidRDefault="00FF29BC" w:rsidP="00FF29BC">
      <w:pPr>
        <w:ind w:left="432"/>
      </w:pPr>
      <w:r>
        <w:t xml:space="preserve">The main features of this </w:t>
      </w:r>
      <w:r w:rsidR="00D57793">
        <w:t>architecture is to provide solution for</w:t>
      </w:r>
    </w:p>
    <w:p w:rsidR="00D57793" w:rsidRDefault="00D57793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Customer Set Up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Decision Making Unit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Customer specific prices</w:t>
      </w:r>
    </w:p>
    <w:p w:rsidR="00081F9D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Payment on credit sales</w:t>
      </w:r>
    </w:p>
    <w:p w:rsidR="00081F9D" w:rsidRDefault="00081F9D" w:rsidP="006D11C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Managing Vendors/Partners 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Smart shipments (i.e. truckloads)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Reoccurring purchases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Long lasting relationship between customer and manufacturer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Buying as part of the job</w:t>
      </w:r>
    </w:p>
    <w:p w:rsidR="00FF29BC" w:rsidRDefault="00FF29BC" w:rsidP="006D11CE">
      <w:pPr>
        <w:pStyle w:val="ListParagraph"/>
        <w:numPr>
          <w:ilvl w:val="0"/>
          <w:numId w:val="4"/>
        </w:numPr>
        <w:spacing w:after="0" w:line="240" w:lineRule="auto"/>
      </w:pPr>
      <w:r>
        <w:t>Buyers as part of an organization with a relationship defined by a contract, terms and conditions</w:t>
      </w:r>
      <w:r w:rsidR="00081F9D">
        <w:t xml:space="preserve"> </w:t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F03AAF">
      <w:pPr>
        <w:pStyle w:val="Heading1"/>
      </w:pPr>
      <w:bookmarkStart w:id="3" w:name="_Toc475804876"/>
      <w:r>
        <w:t>Technology Stack</w:t>
      </w:r>
      <w:bookmarkEnd w:id="3"/>
    </w:p>
    <w:p w:rsidR="00F03AAF" w:rsidRDefault="000239E2" w:rsidP="00F03AAF">
      <w:pPr>
        <w:ind w:left="432"/>
      </w:pPr>
      <w:r>
        <w:t>Technology stack which I shall be using in the application</w:t>
      </w:r>
      <w:r w:rsidR="00F03AAF">
        <w:t>: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r>
        <w:t>Spring Boot Application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r>
        <w:t>Spring REST Controller</w:t>
      </w:r>
    </w:p>
    <w:p w:rsidR="000239E2" w:rsidRDefault="000239E2" w:rsidP="006D11CE">
      <w:pPr>
        <w:pStyle w:val="ListParagraph"/>
        <w:numPr>
          <w:ilvl w:val="0"/>
          <w:numId w:val="5"/>
        </w:numPr>
        <w:spacing w:after="0"/>
      </w:pPr>
      <w:r>
        <w:t>JPA-Hibernate</w:t>
      </w:r>
    </w:p>
    <w:p w:rsidR="00F03AAF" w:rsidRDefault="00F03AAF" w:rsidP="006D11CE">
      <w:pPr>
        <w:pStyle w:val="ListParagraph"/>
        <w:numPr>
          <w:ilvl w:val="0"/>
          <w:numId w:val="5"/>
        </w:numPr>
        <w:spacing w:after="0"/>
      </w:pPr>
      <w:r>
        <w:t>MySql Database</w:t>
      </w:r>
    </w:p>
    <w:p w:rsidR="00F03AAF" w:rsidRDefault="000239E2" w:rsidP="006D11CE">
      <w:pPr>
        <w:pStyle w:val="ListParagraph"/>
        <w:numPr>
          <w:ilvl w:val="0"/>
          <w:numId w:val="5"/>
        </w:numPr>
        <w:spacing w:after="0"/>
      </w:pPr>
      <w:r>
        <w:t>Spring Basic Authentication (would like to implement Spring Oauth 2 in real time)</w:t>
      </w:r>
    </w:p>
    <w:p w:rsidR="000239E2" w:rsidRDefault="000239E2" w:rsidP="006D11CE">
      <w:pPr>
        <w:pStyle w:val="ListParagraph"/>
        <w:numPr>
          <w:ilvl w:val="0"/>
          <w:numId w:val="5"/>
        </w:numPr>
        <w:spacing w:after="0"/>
      </w:pPr>
      <w:r>
        <w:t xml:space="preserve">Maven </w:t>
      </w:r>
    </w:p>
    <w:p w:rsidR="000239E2" w:rsidRPr="00F03AAF" w:rsidRDefault="000239E2" w:rsidP="006D11CE">
      <w:pPr>
        <w:pStyle w:val="ListParagraph"/>
        <w:numPr>
          <w:ilvl w:val="0"/>
          <w:numId w:val="5"/>
        </w:numPr>
        <w:spacing w:after="0"/>
      </w:pPr>
      <w:r>
        <w:t>FTL : Free marker template for generating notification messages</w:t>
      </w: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F03AAF" w:rsidRDefault="00F03AAF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Heading1"/>
      </w:pPr>
      <w:bookmarkStart w:id="4" w:name="_Toc475804877"/>
      <w:r>
        <w:lastRenderedPageBreak/>
        <w:t>Architecture</w:t>
      </w:r>
      <w:bookmarkEnd w:id="4"/>
    </w:p>
    <w:p w:rsidR="00081F9D" w:rsidRDefault="00081F9D" w:rsidP="00081F9D">
      <w:pPr>
        <w:spacing w:after="0" w:line="240" w:lineRule="auto"/>
      </w:pPr>
      <w:r>
        <w:t>To solve the above problems this system is divided into four decoupled sub systems. The sub systems can be deployed/developed parallelly in same/different servers and will communicate through each other via REST APIs.</w:t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1905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081F9D" w:rsidRDefault="00081F9D" w:rsidP="00081F9D">
      <w:pPr>
        <w:pStyle w:val="ListParagraph"/>
        <w:spacing w:after="0" w:line="240" w:lineRule="auto"/>
        <w:ind w:left="1152"/>
      </w:pPr>
    </w:p>
    <w:p w:rsidR="00FF29BC" w:rsidRDefault="00D57793" w:rsidP="00D57793">
      <w:pPr>
        <w:pStyle w:val="Heading2"/>
      </w:pPr>
      <w:bookmarkStart w:id="5" w:name="_Toc475804878"/>
      <w:r>
        <w:t>Customer Set Up</w:t>
      </w:r>
      <w:bookmarkEnd w:id="5"/>
    </w:p>
    <w:p w:rsidR="00D57793" w:rsidRDefault="00D57793" w:rsidP="00D57793">
      <w:pPr>
        <w:pStyle w:val="ListParagraph"/>
        <w:spacing w:after="0" w:line="240" w:lineRule="auto"/>
        <w:ind w:left="1152"/>
      </w:pPr>
      <w:r>
        <w:t>A customer needs to be set up. A customer is an entity. Eg: Flipkart. This entity can have multiple offices across different locations. The customer needs to be validated via proper KYC checks.</w:t>
      </w:r>
      <w:r w:rsidRPr="00D57793">
        <w:t xml:space="preserve"> </w:t>
      </w:r>
      <w:r>
        <w:t>A credit limit should be assigned to each customer and a rating.</w:t>
      </w:r>
    </w:p>
    <w:p w:rsidR="000239E2" w:rsidRDefault="000239E2" w:rsidP="00D57793">
      <w:pPr>
        <w:pStyle w:val="ListParagraph"/>
        <w:spacing w:after="0" w:line="240" w:lineRule="auto"/>
        <w:ind w:left="1152"/>
      </w:pPr>
    </w:p>
    <w:p w:rsidR="000239E2" w:rsidRDefault="000239E2" w:rsidP="00D57793">
      <w:pPr>
        <w:pStyle w:val="ListParagraph"/>
        <w:spacing w:after="0" w:line="240" w:lineRule="auto"/>
        <w:ind w:left="1152"/>
      </w:pPr>
      <w:r>
        <w:t xml:space="preserve">REST APIs 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Create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Edit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Deactivate an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Define Customers in Entity</w:t>
      </w:r>
    </w:p>
    <w:p w:rsidR="000239E2" w:rsidRDefault="000239E2" w:rsidP="006D11CE">
      <w:pPr>
        <w:pStyle w:val="ListParagraph"/>
        <w:numPr>
          <w:ilvl w:val="0"/>
          <w:numId w:val="6"/>
        </w:numPr>
        <w:spacing w:after="0" w:line="240" w:lineRule="auto"/>
      </w:pPr>
      <w:r>
        <w:t>Get the Customer Id</w:t>
      </w:r>
    </w:p>
    <w:p w:rsidR="00D57793" w:rsidRDefault="00D57793" w:rsidP="00D57793"/>
    <w:p w:rsidR="00D57793" w:rsidRDefault="000239E2" w:rsidP="00D57793">
      <w:pPr>
        <w:pStyle w:val="Heading2"/>
      </w:pPr>
      <w:bookmarkStart w:id="6" w:name="_Toc475804879"/>
      <w:r>
        <w:lastRenderedPageBreak/>
        <w:t>Ordering App</w:t>
      </w:r>
      <w:bookmarkEnd w:id="6"/>
    </w:p>
    <w:p w:rsidR="000239E2" w:rsidRDefault="000239E2" w:rsidP="000239E2">
      <w:pPr>
        <w:ind w:left="432"/>
      </w:pPr>
      <w:r>
        <w:t xml:space="preserve">The Ordering App allows the ACTIVE customers to enter the order details. Each Order detail will contain information about a </w:t>
      </w:r>
      <w:r w:rsidR="002B23B5">
        <w:t>order</w:t>
      </w:r>
      <w:r>
        <w:t xml:space="preserve"> in terms of pick up location, drop location, size, quantity</w:t>
      </w:r>
      <w:r w:rsidR="002B23B5">
        <w:t>.</w:t>
      </w:r>
    </w:p>
    <w:p w:rsidR="002B23B5" w:rsidRDefault="002B23B5" w:rsidP="000239E2">
      <w:pPr>
        <w:ind w:left="432"/>
      </w:pPr>
      <w:r>
        <w:t>Every Order will have its lifecycle: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DRAFT: A customer logins and creates an order. He/she gets the calculated charges based on order details.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PENDING: A user submits a proposal (order detail) which allows him to enter his/her quotation. The Order remains in PENDING status.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APPROVED: The backend system user verifies the proposal. This proposal can be again sent to DRAFT if it requires further input from the customer.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>REJECTED: The backend system user can REJECT an invalid order details. That would be considered end of that order lifecycle.</w:t>
      </w:r>
    </w:p>
    <w:p w:rsidR="002B23B5" w:rsidRDefault="002B23B5" w:rsidP="006D11CE">
      <w:pPr>
        <w:pStyle w:val="ListParagraph"/>
        <w:numPr>
          <w:ilvl w:val="0"/>
          <w:numId w:val="7"/>
        </w:numPr>
      </w:pPr>
      <w:r>
        <w:t xml:space="preserve">CLOSED: Once the order is completed end to end. </w:t>
      </w:r>
    </w:p>
    <w:p w:rsidR="002B23B5" w:rsidRDefault="002B23B5" w:rsidP="002B23B5">
      <w:pPr>
        <w:pStyle w:val="ListParagraph"/>
        <w:ind w:left="1152"/>
      </w:pPr>
    </w:p>
    <w:p w:rsidR="00E509DD" w:rsidRDefault="00EF53A7" w:rsidP="002B23B5">
      <w:pPr>
        <w:pStyle w:val="ListParagraph"/>
        <w:ind w:left="1152"/>
      </w:pPr>
      <w:r>
        <w:rPr>
          <w:noProof/>
          <w:lang w:val="en-IN" w:eastAsia="en-IN"/>
        </w:rPr>
        <w:pict>
          <v:group id="_x0000_s1042" style="position:absolute;left:0;text-align:left;margin-left:56.4pt;margin-top:7.4pt;width:411.6pt;height:213pt;z-index:251669504" coordorigin="2568,6636" coordsize="8232,4260">
            <v:rect id="_x0000_s1026" style="position:absolute;left:2568;top:6636;width:8232;height:4260"/>
            <v:rect id="_x0000_s1027" style="position:absolute;left:5952;top:7008;width:972;height:396">
              <v:textbox>
                <w:txbxContent>
                  <w:p w:rsidR="00B0330E" w:rsidRPr="00B0330E" w:rsidRDefault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DRAFT</w:t>
                    </w:r>
                  </w:p>
                </w:txbxContent>
              </v:textbox>
            </v:rect>
            <v:rect id="_x0000_s1028" style="position:absolute;left:7704;top:7716;width:1308;height:396">
              <v:textbox>
                <w:txbxContent>
                  <w:p w:rsidR="00B0330E" w:rsidRPr="00B0330E" w:rsidRDefault="00B0330E" w:rsidP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PENDING</w:t>
                    </w:r>
                  </w:p>
                </w:txbxContent>
              </v:textbox>
            </v:rect>
            <v:rect id="_x0000_s1029" style="position:absolute;left:7764;top:9036;width:1308;height:396">
              <v:textbox>
                <w:txbxContent>
                  <w:p w:rsidR="00B0330E" w:rsidRPr="00B0330E" w:rsidRDefault="00B0330E" w:rsidP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APPROVED</w:t>
                    </w:r>
                  </w:p>
                </w:txbxContent>
              </v:textbox>
            </v:rect>
            <v:rect id="_x0000_s1030" style="position:absolute;left:3732;top:9012;width:1308;height:396">
              <v:textbox>
                <w:txbxContent>
                  <w:p w:rsidR="00B0330E" w:rsidRPr="00B0330E" w:rsidRDefault="00B0330E" w:rsidP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CLOSED</w:t>
                    </w:r>
                  </w:p>
                </w:txbxContent>
              </v:textbox>
            </v:rect>
            <v:rect id="_x0000_s1031" style="position:absolute;left:3792;top:7680;width:1308;height:468">
              <v:textbox>
                <w:txbxContent>
                  <w:p w:rsidR="00B0330E" w:rsidRPr="00B0330E" w:rsidRDefault="00B0330E" w:rsidP="00B0330E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REJECTED</w:t>
                    </w:r>
                  </w:p>
                </w:txbxContent>
              </v:textbox>
            </v:rect>
            <v:shapetype id="_x0000_t89" coordsize="21600,21600" o:spt="89" adj="9257,18514,6171" path="m@4,l@0@2@5@2@5@5@2@5@2@0,0@4@2,21600@2@1@1@1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sum @5 0 @4"/>
                <v:f eqn="sum #0 0 @4"/>
                <v:f eqn="prod @2 @10 @11"/>
              </v:formulas>
              <v:path o:connecttype="custom" o:connectlocs="@4,0;@0,@2;@2,@0;0,@4;@2,21600;@7,@1;@1,@7;21600,@2" o:connectangles="270,180,270,180,90,90,0,0" textboxrect="@12,@5,@1,@1;@5,@12,@1,@1"/>
              <v:handles>
                <v:h position="#0,topLeft" xrange="@2,@9"/>
                <v:h position="#1,#2" xrange="@4,21600" yrange="0,@0"/>
              </v:handles>
            </v:shapetype>
            <v:shape id="_x0000_s1034" type="#_x0000_t89" style="position:absolute;left:7428;top:6972;width:636;height:684;rotation:270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5" type="#_x0000_t67" style="position:absolute;left:8184;top:8268;width:168;height:672">
              <v:textbox style="layout-flow:vertical-ideographic"/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40" type="#_x0000_t66" style="position:absolute;left:5412;top:7836;width:1968;height:143"/>
            <v:shape id="_x0000_s1041" type="#_x0000_t66" style="position:absolute;left:5400;top:9156;width:1968;height:143"/>
          </v:group>
        </w:pict>
      </w:r>
    </w:p>
    <w:p w:rsidR="00E509DD" w:rsidRDefault="00E509DD" w:rsidP="002B23B5">
      <w:pPr>
        <w:pStyle w:val="ListParagraph"/>
        <w:ind w:left="115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B0330E" w:rsidRDefault="00B0330E" w:rsidP="000239E2">
      <w:pPr>
        <w:ind w:left="432"/>
      </w:pPr>
    </w:p>
    <w:p w:rsidR="002B23B5" w:rsidRDefault="002B23B5" w:rsidP="000239E2">
      <w:pPr>
        <w:ind w:left="432"/>
      </w:pPr>
      <w:r>
        <w:t>The REST APIS will be to written for :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>Creating an order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Modifying an order 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Getting order list </w:t>
      </w:r>
    </w:p>
    <w:p w:rsidR="002B23B5" w:rsidRDefault="002B23B5" w:rsidP="006D11CE">
      <w:pPr>
        <w:pStyle w:val="ListParagraph"/>
        <w:numPr>
          <w:ilvl w:val="0"/>
          <w:numId w:val="8"/>
        </w:numPr>
      </w:pPr>
      <w:r>
        <w:t xml:space="preserve">Getting an order </w:t>
      </w:r>
    </w:p>
    <w:p w:rsidR="001C14A8" w:rsidRDefault="001C14A8" w:rsidP="006D11CE">
      <w:pPr>
        <w:pStyle w:val="ListParagraph"/>
        <w:numPr>
          <w:ilvl w:val="0"/>
          <w:numId w:val="8"/>
        </w:numPr>
      </w:pPr>
      <w:r>
        <w:t>Approve an Order: This will fire the Delivery Application.</w:t>
      </w:r>
    </w:p>
    <w:p w:rsidR="00E21DD2" w:rsidRDefault="00E21DD2" w:rsidP="006D11CE">
      <w:pPr>
        <w:pStyle w:val="ListParagraph"/>
        <w:numPr>
          <w:ilvl w:val="0"/>
          <w:numId w:val="8"/>
        </w:numPr>
      </w:pPr>
      <w:r>
        <w:lastRenderedPageBreak/>
        <w:t>Cloning an Oder: A new order will be cloned in DRAFT stage. This feature enables re-ordering with editing features.</w:t>
      </w:r>
    </w:p>
    <w:p w:rsidR="002B23B5" w:rsidRDefault="00F87B1E" w:rsidP="00F87B1E">
      <w:pPr>
        <w:pStyle w:val="Heading2"/>
      </w:pPr>
      <w:bookmarkStart w:id="7" w:name="_Toc475804880"/>
      <w:r>
        <w:t>Delivery App</w:t>
      </w:r>
      <w:bookmarkEnd w:id="7"/>
    </w:p>
    <w:p w:rsidR="001C14A8" w:rsidRDefault="00F87B1E" w:rsidP="001C14A8">
      <w:pPr>
        <w:ind w:left="432"/>
      </w:pPr>
      <w:r>
        <w:t>The delivery app is the heart of the application</w:t>
      </w:r>
      <w:r w:rsidR="001C14A8">
        <w:t xml:space="preserve">. The delivery app will look into the  transportation </w:t>
      </w:r>
      <w:r w:rsidR="001C14A8" w:rsidRPr="00FF29BC">
        <w:t>resources to find the most cost-effective and reliable way to deliver shipments</w:t>
      </w:r>
      <w:r w:rsidR="001C14A8">
        <w:t>.</w:t>
      </w:r>
    </w:p>
    <w:p w:rsidR="00F87B1E" w:rsidRDefault="00F87B1E" w:rsidP="001C14A8">
      <w:pPr>
        <w:ind w:firstLine="432"/>
      </w:pPr>
      <w:r>
        <w:t>It accepts an order and sets up the delivery workflow for the Order. The delivery route is broken down for an Order. One Bulk order can involve multiple mode of delivery.</w:t>
      </w:r>
    </w:p>
    <w:p w:rsidR="00F87B1E" w:rsidRDefault="00F87B1E" w:rsidP="00F87B1E">
      <w:pPr>
        <w:ind w:left="576"/>
      </w:pPr>
      <w:r>
        <w:t>One bulk delivery from location A to C may involve</w:t>
      </w:r>
    </w:p>
    <w:p w:rsidR="00F87B1E" w:rsidRDefault="00F87B1E" w:rsidP="006D11CE">
      <w:pPr>
        <w:pStyle w:val="ListParagraph"/>
        <w:numPr>
          <w:ilvl w:val="0"/>
          <w:numId w:val="9"/>
        </w:numPr>
      </w:pPr>
      <w:r>
        <w:t>Air Transport from A to B</w:t>
      </w:r>
    </w:p>
    <w:p w:rsidR="00F87B1E" w:rsidRDefault="00F87B1E" w:rsidP="006D11CE">
      <w:pPr>
        <w:pStyle w:val="ListParagraph"/>
        <w:numPr>
          <w:ilvl w:val="0"/>
          <w:numId w:val="9"/>
        </w:numPr>
      </w:pPr>
      <w:r>
        <w:t xml:space="preserve">Transport via trucks from B to C </w:t>
      </w:r>
    </w:p>
    <w:p w:rsidR="00F87B1E" w:rsidRDefault="00F87B1E" w:rsidP="00F87B1E">
      <w:pPr>
        <w:pStyle w:val="ListParagraph"/>
        <w:ind w:left="936"/>
      </w:pPr>
    </w:p>
    <w:p w:rsidR="00F87B1E" w:rsidRPr="00F87B1E" w:rsidRDefault="00F87B1E" w:rsidP="00F87B1E">
      <w:pPr>
        <w:pStyle w:val="ListParagraph"/>
        <w:ind w:left="936"/>
      </w:pPr>
      <w:r>
        <w:t>The delivery model should also allow quotation by the partners/vendors to take the entire delivery or in parts.</w:t>
      </w:r>
    </w:p>
    <w:p w:rsidR="002B23B5" w:rsidRDefault="00D05D39" w:rsidP="00D05D39">
      <w:pPr>
        <w:pStyle w:val="Heading3"/>
      </w:pPr>
      <w:bookmarkStart w:id="8" w:name="_Toc475804881"/>
      <w:r>
        <w:t>Life cycle of an DELIVERY</w:t>
      </w:r>
      <w:bookmarkEnd w:id="8"/>
    </w:p>
    <w:p w:rsidR="00D05D39" w:rsidRDefault="00D05D39" w:rsidP="000239E2">
      <w:pPr>
        <w:ind w:left="432"/>
      </w:pPr>
      <w:r>
        <w:t xml:space="preserve">Once an </w:t>
      </w:r>
      <w:r w:rsidRPr="00D05D39">
        <w:rPr>
          <w:b/>
        </w:rPr>
        <w:t>Order</w:t>
      </w:r>
      <w:r>
        <w:t xml:space="preserve"> is approved by the backend executive, a delivery with status “DRAFT” is created. The delivery is broken down into routes and quotations from vendors/partners are fetched in time bound manner. Ideally every quotation can have its own lifecycle but for simplicity I am assuming every quotation is final. Once the quotation is finalized, the status of the delivery changes to “IN-PROCESS”. </w:t>
      </w:r>
    </w:p>
    <w:p w:rsidR="00D05D39" w:rsidRDefault="00D05D39" w:rsidP="00D05D39">
      <w:pPr>
        <w:ind w:firstLine="432"/>
      </w:pPr>
      <w:r>
        <w:t>Each Delivery has status as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DRAFT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IN-PROCESS: Multiple Routes will complete their lifecycles in one Delivery.</w:t>
      </w:r>
    </w:p>
    <w:p w:rsidR="00D05D39" w:rsidRDefault="00D05D39" w:rsidP="006D11CE">
      <w:pPr>
        <w:pStyle w:val="ListParagraph"/>
        <w:numPr>
          <w:ilvl w:val="0"/>
          <w:numId w:val="12"/>
        </w:numPr>
      </w:pPr>
      <w:r>
        <w:t>COMPLETED: If the delivery completes the destination successfully.</w:t>
      </w:r>
    </w:p>
    <w:p w:rsidR="00D05D39" w:rsidRDefault="00E21DD2" w:rsidP="00E21DD2">
      <w:pPr>
        <w:ind w:firstLine="720"/>
      </w:pPr>
      <w:r>
        <w:t xml:space="preserve">The system will break each </w:t>
      </w:r>
      <w:r w:rsidR="00D05D39">
        <w:t xml:space="preserve">delivery into </w:t>
      </w:r>
      <w:r>
        <w:t>one or multiple “</w:t>
      </w:r>
      <w:r w:rsidRPr="00E21DD2">
        <w:rPr>
          <w:b/>
        </w:rPr>
        <w:t>route</w:t>
      </w:r>
      <w:r>
        <w:t>”</w:t>
      </w:r>
      <w:r w:rsidR="00D05D39">
        <w:t>.</w:t>
      </w:r>
    </w:p>
    <w:p w:rsidR="00D05D39" w:rsidRDefault="00D05D39" w:rsidP="00E21DD2">
      <w:pPr>
        <w:spacing w:after="0"/>
        <w:ind w:left="432" w:firstLine="288"/>
      </w:pPr>
      <w:r>
        <w:t>Each route has status as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CHECKED IN: The product is verified and approved by the owner.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IN-PROCESS: The product is in transit.</w:t>
      </w:r>
    </w:p>
    <w:p w:rsidR="00D05D39" w:rsidRDefault="00D05D39" w:rsidP="006D11CE">
      <w:pPr>
        <w:pStyle w:val="ListParagraph"/>
        <w:numPr>
          <w:ilvl w:val="0"/>
          <w:numId w:val="11"/>
        </w:numPr>
        <w:spacing w:after="0"/>
      </w:pPr>
      <w:r>
        <w:t>CHECHKED OUT: The product has completed the route and approved by the owner.</w:t>
      </w:r>
    </w:p>
    <w:p w:rsidR="00D05D39" w:rsidRDefault="00D05D39" w:rsidP="00D05D39">
      <w:pPr>
        <w:pStyle w:val="ListParagraph"/>
        <w:ind w:left="792"/>
      </w:pPr>
    </w:p>
    <w:p w:rsidR="001C14A8" w:rsidRDefault="001C14A8" w:rsidP="000239E2">
      <w:pPr>
        <w:ind w:left="432"/>
      </w:pPr>
      <w:r>
        <w:t>The REST APIs for delivery app are</w:t>
      </w:r>
    </w:p>
    <w:p w:rsidR="001C14A8" w:rsidRDefault="001C14A8" w:rsidP="006D11CE">
      <w:pPr>
        <w:pStyle w:val="ListParagraph"/>
        <w:numPr>
          <w:ilvl w:val="0"/>
          <w:numId w:val="10"/>
        </w:numPr>
      </w:pPr>
      <w:r>
        <w:t>Create a delivery : The del</w:t>
      </w:r>
      <w:r w:rsidR="00E21DD2">
        <w:t>ivery is created by the system in DRAFT status.</w:t>
      </w:r>
    </w:p>
    <w:p w:rsidR="001C14A8" w:rsidRDefault="00E21DD2" w:rsidP="006D11CE">
      <w:pPr>
        <w:pStyle w:val="ListParagraph"/>
        <w:numPr>
          <w:ilvl w:val="0"/>
          <w:numId w:val="10"/>
        </w:numPr>
      </w:pPr>
      <w:r>
        <w:t>Get delivery List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lastRenderedPageBreak/>
        <w:t>Fetch quotation for routes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 xml:space="preserve">Finalize quotation 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Update a delivery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Get Routes for a delivery</w:t>
      </w:r>
    </w:p>
    <w:p w:rsidR="00E21DD2" w:rsidRDefault="00E21DD2" w:rsidP="006D11CE">
      <w:pPr>
        <w:pStyle w:val="ListParagraph"/>
        <w:numPr>
          <w:ilvl w:val="0"/>
          <w:numId w:val="10"/>
        </w:numPr>
      </w:pPr>
      <w:r>
        <w:t>Update Route Status</w:t>
      </w:r>
    </w:p>
    <w:p w:rsidR="00E21DD2" w:rsidRDefault="00E21DD2" w:rsidP="00E21DD2">
      <w:pPr>
        <w:pStyle w:val="ListParagraph"/>
        <w:ind w:left="792"/>
      </w:pPr>
    </w:p>
    <w:p w:rsidR="000239E2" w:rsidRDefault="00E21DD2" w:rsidP="00E21DD2">
      <w:pPr>
        <w:pStyle w:val="Heading2"/>
      </w:pPr>
      <w:bookmarkStart w:id="9" w:name="_Toc475804882"/>
      <w:r>
        <w:t>Notification Application</w:t>
      </w:r>
      <w:bookmarkEnd w:id="9"/>
    </w:p>
    <w:p w:rsidR="00E21DD2" w:rsidRDefault="00E21DD2" w:rsidP="00E21DD2">
      <w:pPr>
        <w:ind w:left="576"/>
      </w:pPr>
      <w:r>
        <w:t xml:space="preserve">Since the transaction involves multiple parties which are represented by executives of different companies. The system allows generation of 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Contracts: For each order a contract is generated and sent to respective customer.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Invoices and bills: The bills and invoices needs to be generated for every order.</w:t>
      </w:r>
    </w:p>
    <w:p w:rsidR="00E21DD2" w:rsidRDefault="00E21DD2" w:rsidP="006D11CE">
      <w:pPr>
        <w:pStyle w:val="ListParagraph"/>
        <w:numPr>
          <w:ilvl w:val="0"/>
          <w:numId w:val="13"/>
        </w:numPr>
      </w:pPr>
      <w:r>
        <w:t>The contract and invoices: The vendors and participating partners need contract and invoices generated to them.</w:t>
      </w:r>
    </w:p>
    <w:p w:rsidR="00E21DD2" w:rsidRPr="00E21DD2" w:rsidRDefault="00E21DD2" w:rsidP="006D11CE">
      <w:pPr>
        <w:pStyle w:val="ListParagraph"/>
        <w:numPr>
          <w:ilvl w:val="0"/>
          <w:numId w:val="13"/>
        </w:numPr>
      </w:pPr>
      <w:r>
        <w:t xml:space="preserve">Notification Message: A notification message should be send to customer when the product gets delivered. The preferred mode of communication can be defaulted to email or can be selected while defining customer. </w:t>
      </w:r>
    </w:p>
    <w:p w:rsidR="00A762F9" w:rsidRDefault="00A762F9" w:rsidP="00727CD1"/>
    <w:p w:rsidR="0012104E" w:rsidRDefault="00F87B1E" w:rsidP="00D74E18">
      <w:pPr>
        <w:pStyle w:val="Heading1"/>
        <w:numPr>
          <w:ilvl w:val="0"/>
          <w:numId w:val="0"/>
        </w:numPr>
        <w:suppressAutoHyphens w:val="0"/>
        <w:spacing w:before="113" w:after="113" w:line="240" w:lineRule="atLeast"/>
        <w:rPr>
          <w:b w:val="0"/>
          <w:u w:val="single"/>
        </w:rPr>
      </w:pPr>
      <w:bookmarkStart w:id="10" w:name="_Toc330977635"/>
      <w:r>
        <w:rPr>
          <w:b w:val="0"/>
          <w:u w:val="single"/>
        </w:rPr>
        <w:t xml:space="preserve"> </w:t>
      </w: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p w:rsidR="0012104E" w:rsidRDefault="0012104E" w:rsidP="00F76E98">
      <w:pPr>
        <w:ind w:left="720"/>
        <w:jc w:val="center"/>
        <w:rPr>
          <w:b/>
          <w:u w:val="single"/>
        </w:rPr>
      </w:pPr>
    </w:p>
    <w:bookmarkEnd w:id="10"/>
    <w:p w:rsidR="0012104E" w:rsidRDefault="0012104E" w:rsidP="00F76E98">
      <w:pPr>
        <w:ind w:left="720"/>
        <w:jc w:val="center"/>
        <w:rPr>
          <w:b/>
          <w:u w:val="single"/>
        </w:rPr>
      </w:pPr>
    </w:p>
    <w:sectPr w:rsidR="0012104E" w:rsidSect="00531B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3A7" w:rsidRDefault="00EF53A7" w:rsidP="006140A2">
      <w:pPr>
        <w:spacing w:after="0" w:line="240" w:lineRule="auto"/>
      </w:pPr>
      <w:r>
        <w:separator/>
      </w:r>
    </w:p>
  </w:endnote>
  <w:endnote w:type="continuationSeparator" w:id="0">
    <w:p w:rsidR="00EF53A7" w:rsidRDefault="00EF53A7" w:rsidP="0061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2898"/>
      <w:gridCol w:w="3060"/>
      <w:gridCol w:w="3042"/>
    </w:tblGrid>
    <w:tr w:rsidR="00FF29BC">
      <w:tc>
        <w:tcPr>
          <w:tcW w:w="2898" w:type="dxa"/>
        </w:tcPr>
        <w:p w:rsidR="00FF29BC" w:rsidRDefault="00FF29BC">
          <w:pPr>
            <w:tabs>
              <w:tab w:val="left" w:pos="3510"/>
            </w:tabs>
            <w:spacing w:before="120"/>
          </w:pPr>
        </w:p>
      </w:tc>
      <w:tc>
        <w:tcPr>
          <w:tcW w:w="3060" w:type="dxa"/>
        </w:tcPr>
        <w:p w:rsidR="00FF29BC" w:rsidRDefault="00FF29BC">
          <w:pPr>
            <w:jc w:val="center"/>
          </w:pPr>
        </w:p>
      </w:tc>
      <w:tc>
        <w:tcPr>
          <w:tcW w:w="3042" w:type="dxa"/>
        </w:tcPr>
        <w:p w:rsidR="00FF29BC" w:rsidRDefault="00FF29BC">
          <w:pPr>
            <w:tabs>
              <w:tab w:val="right" w:pos="6768"/>
            </w:tabs>
            <w:spacing w:before="120"/>
            <w:jc w:val="right"/>
          </w:pPr>
        </w:p>
      </w:tc>
    </w:tr>
  </w:tbl>
  <w:p w:rsidR="00FF29BC" w:rsidRDefault="00FF29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2688"/>
      <w:docPartObj>
        <w:docPartGallery w:val="Page Numbers (Bottom of Page)"/>
        <w:docPartUnique/>
      </w:docPartObj>
    </w:sdtPr>
    <w:sdtEndPr/>
    <w:sdtContent>
      <w:sdt>
        <w:sdtPr>
          <w:id w:val="10572947"/>
          <w:docPartObj>
            <w:docPartGallery w:val="Page Numbers (Bottom of Page)"/>
            <w:docPartUnique/>
          </w:docPartObj>
        </w:sdtPr>
        <w:sdtEndPr/>
        <w:sdtContent>
          <w:p w:rsidR="00FF29BC" w:rsidRDefault="00FF29BC" w:rsidP="006D5B73">
            <w:pPr>
              <w:pStyle w:val="Footer"/>
              <w:jc w:val="right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D3376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EF53A7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7" o:spid="_x0000_s2054" type="#_x0000_t75" alt="patch main page_final" style="position:absolute;margin-left:-72.25pt;margin-top:-195.55pt;width:600pt;height:127.7pt;z-index:-251653120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3A7" w:rsidRDefault="00EF53A7" w:rsidP="006140A2">
      <w:pPr>
        <w:spacing w:after="0" w:line="240" w:lineRule="auto"/>
      </w:pPr>
      <w:r>
        <w:separator/>
      </w:r>
    </w:p>
  </w:footnote>
  <w:footnote w:type="continuationSeparator" w:id="0">
    <w:p w:rsidR="00EF53A7" w:rsidRDefault="00EF53A7" w:rsidP="0061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FF29BC">
    <w:pPr>
      <w:tabs>
        <w:tab w:val="left" w:pos="1425"/>
        <w:tab w:val="right" w:pos="9029"/>
      </w:tabs>
      <w:rPr>
        <w:rFonts w:ascii="Arial Bold" w:hAnsi="Arial Bold"/>
        <w:color w:val="000080"/>
      </w:rPr>
    </w:pPr>
    <w:r>
      <w:tab/>
    </w:r>
    <w:r>
      <w:tab/>
    </w:r>
    <w:r w:rsidR="00EF53A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9" o:spid="_x0000_s2055" type="#_x0000_t75" alt="TCS line" style="position:absolute;margin-left:1.2pt;margin-top:4.75pt;width:138.75pt;height:6.75pt;z-index:-251652096;visibility:visible;mso-position-horizontal-relative:text;mso-position-vertical-relative:text">
          <v:imagedata r:id="rId1" o:title=""/>
        </v:shape>
      </w:pict>
    </w:r>
    <w:r>
      <w:fldChar w:fldCharType="begin"/>
    </w:r>
    <w:r>
      <w:instrText xml:space="preserve"> DOCVARIABLE "Document_Title"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Pr="005A1635" w:rsidRDefault="00EF53A7" w:rsidP="005A1635">
    <w:pPr>
      <w:rPr>
        <w:sz w:val="20"/>
      </w:rPr>
    </w:pPr>
    <w:r>
      <w:rPr>
        <w:noProof/>
        <w:lang w:eastAsia="en-US"/>
      </w:rPr>
      <w:pict>
        <v:rect id="_x0000_s2060" style="position:absolute;margin-left:.75pt;margin-top:-1.5pt;width:463.5pt;height:20.15pt;z-index:251666432" fillcolor="white [3201]" strokecolor="#95b3d7 [1940]" strokeweight="1pt">
          <v:fill color2="#b8cce4 [1300]" focusposition="1" focussize="" focus="100%" type="gradient"/>
          <v:shadow on="t" type="perspective" color="#243f60 [1604]" opacity=".5" offset="1pt" offset2="-3pt"/>
          <v:textbox style="mso-next-textbox:#_x0000_s2060">
            <w:txbxContent>
              <w:p w:rsidR="00FF29BC" w:rsidRDefault="00FF29BC">
                <w:r>
                  <w:t xml:space="preserve">Careem B2B Shipping Tool    </w:t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  <w:t>Technical</w:t>
                </w:r>
                <w:r w:rsidRPr="00FF29BC">
                  <w:t xml:space="preserve"> </w:t>
                </w:r>
                <w:r>
                  <w:t>Document v1.0</w:t>
                </w:r>
              </w:p>
            </w:txbxContent>
          </v:textbox>
        </v:rect>
      </w:pict>
    </w:r>
    <w:r w:rsidR="00FF29BC">
      <w:t xml:space="preserve"> </w:t>
    </w:r>
    <w:r w:rsidR="00FF29BC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9BC" w:rsidRDefault="00FF29B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numFmt w:val="bullet"/>
      <w:pStyle w:val="Bulletedlist1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A"/>
    <w:multiLevelType w:val="multilevel"/>
    <w:tmpl w:val="0000000A"/>
    <w:name w:val="WWNum9"/>
    <w:lvl w:ilvl="0">
      <w:start w:val="500"/>
      <w:numFmt w:val="lowerRoman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-360"/>
        </w:tabs>
        <w:ind w:left="3240" w:hanging="360"/>
      </w:pPr>
    </w:lvl>
  </w:abstractNum>
  <w:abstractNum w:abstractNumId="2" w15:restartNumberingAfterBreak="0">
    <w:nsid w:val="0000000B"/>
    <w:multiLevelType w:val="multilevel"/>
    <w:tmpl w:val="0000000B"/>
    <w:name w:val="WWNum10"/>
    <w:lvl w:ilvl="0">
      <w:start w:val="100"/>
      <w:numFmt w:val="lowerRoman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-360"/>
        </w:tabs>
        <w:ind w:left="3240" w:hanging="360"/>
      </w:pPr>
    </w:lvl>
  </w:abstractNum>
  <w:abstractNum w:abstractNumId="3" w15:restartNumberingAfterBreak="0">
    <w:nsid w:val="0D7C080F"/>
    <w:multiLevelType w:val="hybridMultilevel"/>
    <w:tmpl w:val="CC4639F4"/>
    <w:lvl w:ilvl="0" w:tplc="21FC021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DD029F9"/>
    <w:multiLevelType w:val="hybridMultilevel"/>
    <w:tmpl w:val="4A80780A"/>
    <w:lvl w:ilvl="0" w:tplc="BDA87EF6">
      <w:start w:val="1"/>
      <w:numFmt w:val="bullet"/>
      <w:pStyle w:val="BulletOuter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DBA85E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0562EE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96A26F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4AFDD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28A704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32DA5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EE6D02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38C4C5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2554B2"/>
    <w:multiLevelType w:val="hybridMultilevel"/>
    <w:tmpl w:val="A2066E10"/>
    <w:lvl w:ilvl="0" w:tplc="F6860E5E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EDE5287"/>
    <w:multiLevelType w:val="hybridMultilevel"/>
    <w:tmpl w:val="83F4CEFE"/>
    <w:lvl w:ilvl="0" w:tplc="149AD12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BA2C4C"/>
    <w:multiLevelType w:val="hybridMultilevel"/>
    <w:tmpl w:val="FA785F6C"/>
    <w:lvl w:ilvl="0" w:tplc="288A9560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2AAD64B1"/>
    <w:multiLevelType w:val="hybridMultilevel"/>
    <w:tmpl w:val="51B88392"/>
    <w:lvl w:ilvl="0" w:tplc="AF70E386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2BAE796A"/>
    <w:multiLevelType w:val="multilevel"/>
    <w:tmpl w:val="A5BE00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C650D5"/>
    <w:multiLevelType w:val="hybridMultilevel"/>
    <w:tmpl w:val="7BF04BDE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A4099A"/>
    <w:multiLevelType w:val="hybridMultilevel"/>
    <w:tmpl w:val="8932A4F0"/>
    <w:lvl w:ilvl="0" w:tplc="57525C7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60AE3CAF"/>
    <w:multiLevelType w:val="hybridMultilevel"/>
    <w:tmpl w:val="233611E0"/>
    <w:lvl w:ilvl="0" w:tplc="C93CBCC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A7E23A4"/>
    <w:multiLevelType w:val="hybridMultilevel"/>
    <w:tmpl w:val="26B0717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CCC5EFF"/>
    <w:multiLevelType w:val="hybridMultilevel"/>
    <w:tmpl w:val="774628E4"/>
    <w:lvl w:ilvl="0" w:tplc="67CED8D8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14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0A2"/>
    <w:rsid w:val="0000003C"/>
    <w:rsid w:val="00000124"/>
    <w:rsid w:val="0000054B"/>
    <w:rsid w:val="00000711"/>
    <w:rsid w:val="00000B6D"/>
    <w:rsid w:val="00001A1B"/>
    <w:rsid w:val="00001B49"/>
    <w:rsid w:val="00001E49"/>
    <w:rsid w:val="000021B4"/>
    <w:rsid w:val="00002674"/>
    <w:rsid w:val="0000296A"/>
    <w:rsid w:val="000051DD"/>
    <w:rsid w:val="000051E6"/>
    <w:rsid w:val="00005224"/>
    <w:rsid w:val="000056DE"/>
    <w:rsid w:val="00005902"/>
    <w:rsid w:val="00005D98"/>
    <w:rsid w:val="000069D1"/>
    <w:rsid w:val="00010637"/>
    <w:rsid w:val="00011EB7"/>
    <w:rsid w:val="000122EF"/>
    <w:rsid w:val="00012AC1"/>
    <w:rsid w:val="000130A6"/>
    <w:rsid w:val="000131AB"/>
    <w:rsid w:val="000148CE"/>
    <w:rsid w:val="00014FB9"/>
    <w:rsid w:val="000153D0"/>
    <w:rsid w:val="000157A5"/>
    <w:rsid w:val="00015E71"/>
    <w:rsid w:val="00016394"/>
    <w:rsid w:val="00017430"/>
    <w:rsid w:val="00017A79"/>
    <w:rsid w:val="00020291"/>
    <w:rsid w:val="00020602"/>
    <w:rsid w:val="0002083B"/>
    <w:rsid w:val="000216F9"/>
    <w:rsid w:val="00021E12"/>
    <w:rsid w:val="000220D8"/>
    <w:rsid w:val="00022DE4"/>
    <w:rsid w:val="00022FBB"/>
    <w:rsid w:val="000239E2"/>
    <w:rsid w:val="00023DB6"/>
    <w:rsid w:val="00024132"/>
    <w:rsid w:val="000244BB"/>
    <w:rsid w:val="00024EA7"/>
    <w:rsid w:val="00025C84"/>
    <w:rsid w:val="0002600A"/>
    <w:rsid w:val="00026039"/>
    <w:rsid w:val="00026B86"/>
    <w:rsid w:val="00026C4F"/>
    <w:rsid w:val="000303A8"/>
    <w:rsid w:val="00030AB0"/>
    <w:rsid w:val="00030B3E"/>
    <w:rsid w:val="00031113"/>
    <w:rsid w:val="0003151B"/>
    <w:rsid w:val="000315AA"/>
    <w:rsid w:val="000316C9"/>
    <w:rsid w:val="000319C6"/>
    <w:rsid w:val="0003205C"/>
    <w:rsid w:val="0003216D"/>
    <w:rsid w:val="000327C6"/>
    <w:rsid w:val="0003302A"/>
    <w:rsid w:val="00033538"/>
    <w:rsid w:val="0003355F"/>
    <w:rsid w:val="0003455E"/>
    <w:rsid w:val="0003458A"/>
    <w:rsid w:val="00035A63"/>
    <w:rsid w:val="0003621A"/>
    <w:rsid w:val="00036827"/>
    <w:rsid w:val="00036BFC"/>
    <w:rsid w:val="000372CB"/>
    <w:rsid w:val="0003783B"/>
    <w:rsid w:val="000379FE"/>
    <w:rsid w:val="00037F2D"/>
    <w:rsid w:val="0004081B"/>
    <w:rsid w:val="00043F4C"/>
    <w:rsid w:val="000448AA"/>
    <w:rsid w:val="00045D01"/>
    <w:rsid w:val="000463AF"/>
    <w:rsid w:val="00046410"/>
    <w:rsid w:val="000501AA"/>
    <w:rsid w:val="00051613"/>
    <w:rsid w:val="00051779"/>
    <w:rsid w:val="0005189E"/>
    <w:rsid w:val="00052818"/>
    <w:rsid w:val="00052E2D"/>
    <w:rsid w:val="00054980"/>
    <w:rsid w:val="00056261"/>
    <w:rsid w:val="000562F3"/>
    <w:rsid w:val="000568A3"/>
    <w:rsid w:val="00060609"/>
    <w:rsid w:val="000606D4"/>
    <w:rsid w:val="00060E58"/>
    <w:rsid w:val="00061613"/>
    <w:rsid w:val="00061EF1"/>
    <w:rsid w:val="00062355"/>
    <w:rsid w:val="00062523"/>
    <w:rsid w:val="0006523C"/>
    <w:rsid w:val="00065FC4"/>
    <w:rsid w:val="00066980"/>
    <w:rsid w:val="00066F8D"/>
    <w:rsid w:val="00067852"/>
    <w:rsid w:val="00071125"/>
    <w:rsid w:val="00071E1D"/>
    <w:rsid w:val="00072806"/>
    <w:rsid w:val="00073432"/>
    <w:rsid w:val="000743C9"/>
    <w:rsid w:val="00074653"/>
    <w:rsid w:val="000751BA"/>
    <w:rsid w:val="000751D5"/>
    <w:rsid w:val="00075FBE"/>
    <w:rsid w:val="000771F1"/>
    <w:rsid w:val="00077651"/>
    <w:rsid w:val="00077695"/>
    <w:rsid w:val="00077B0C"/>
    <w:rsid w:val="00077CC3"/>
    <w:rsid w:val="00077D5E"/>
    <w:rsid w:val="00077D81"/>
    <w:rsid w:val="00080A77"/>
    <w:rsid w:val="00081F9D"/>
    <w:rsid w:val="00082860"/>
    <w:rsid w:val="000828EF"/>
    <w:rsid w:val="000832FD"/>
    <w:rsid w:val="00083D40"/>
    <w:rsid w:val="00083DEC"/>
    <w:rsid w:val="00084DBE"/>
    <w:rsid w:val="00085784"/>
    <w:rsid w:val="00087427"/>
    <w:rsid w:val="00087B6E"/>
    <w:rsid w:val="00090247"/>
    <w:rsid w:val="00090315"/>
    <w:rsid w:val="00091B71"/>
    <w:rsid w:val="00091BC4"/>
    <w:rsid w:val="000929D6"/>
    <w:rsid w:val="00094443"/>
    <w:rsid w:val="00094C98"/>
    <w:rsid w:val="00095914"/>
    <w:rsid w:val="00095BCD"/>
    <w:rsid w:val="00096300"/>
    <w:rsid w:val="0009651A"/>
    <w:rsid w:val="00096A63"/>
    <w:rsid w:val="000A0F85"/>
    <w:rsid w:val="000A142F"/>
    <w:rsid w:val="000A1716"/>
    <w:rsid w:val="000A2363"/>
    <w:rsid w:val="000A2991"/>
    <w:rsid w:val="000A3F32"/>
    <w:rsid w:val="000A4628"/>
    <w:rsid w:val="000A46AC"/>
    <w:rsid w:val="000A52B9"/>
    <w:rsid w:val="000A5FDD"/>
    <w:rsid w:val="000A64D4"/>
    <w:rsid w:val="000A6600"/>
    <w:rsid w:val="000A6E88"/>
    <w:rsid w:val="000B0404"/>
    <w:rsid w:val="000B047F"/>
    <w:rsid w:val="000B0B47"/>
    <w:rsid w:val="000B113A"/>
    <w:rsid w:val="000B1613"/>
    <w:rsid w:val="000B1ADD"/>
    <w:rsid w:val="000B206C"/>
    <w:rsid w:val="000B37AB"/>
    <w:rsid w:val="000B3FEF"/>
    <w:rsid w:val="000B4251"/>
    <w:rsid w:val="000B50F5"/>
    <w:rsid w:val="000B5265"/>
    <w:rsid w:val="000B543C"/>
    <w:rsid w:val="000B5E43"/>
    <w:rsid w:val="000B6691"/>
    <w:rsid w:val="000B728B"/>
    <w:rsid w:val="000B7839"/>
    <w:rsid w:val="000C03C9"/>
    <w:rsid w:val="000C060B"/>
    <w:rsid w:val="000C123E"/>
    <w:rsid w:val="000C18A9"/>
    <w:rsid w:val="000C1B48"/>
    <w:rsid w:val="000C1B75"/>
    <w:rsid w:val="000C1D75"/>
    <w:rsid w:val="000C47D5"/>
    <w:rsid w:val="000C5901"/>
    <w:rsid w:val="000C619D"/>
    <w:rsid w:val="000C63E1"/>
    <w:rsid w:val="000C67B2"/>
    <w:rsid w:val="000C6890"/>
    <w:rsid w:val="000C70F6"/>
    <w:rsid w:val="000C73CC"/>
    <w:rsid w:val="000D0D07"/>
    <w:rsid w:val="000D17FA"/>
    <w:rsid w:val="000D1E77"/>
    <w:rsid w:val="000D2DB3"/>
    <w:rsid w:val="000D3342"/>
    <w:rsid w:val="000D3611"/>
    <w:rsid w:val="000D3BE2"/>
    <w:rsid w:val="000D4D49"/>
    <w:rsid w:val="000D52A1"/>
    <w:rsid w:val="000D62FB"/>
    <w:rsid w:val="000E00E6"/>
    <w:rsid w:val="000E029C"/>
    <w:rsid w:val="000E09E1"/>
    <w:rsid w:val="000E0DD8"/>
    <w:rsid w:val="000E3A04"/>
    <w:rsid w:val="000E4113"/>
    <w:rsid w:val="000E53EC"/>
    <w:rsid w:val="000E5445"/>
    <w:rsid w:val="000E6F8B"/>
    <w:rsid w:val="000F0610"/>
    <w:rsid w:val="000F0BCB"/>
    <w:rsid w:val="000F1C17"/>
    <w:rsid w:val="000F3005"/>
    <w:rsid w:val="000F3DC4"/>
    <w:rsid w:val="000F435F"/>
    <w:rsid w:val="000F43EF"/>
    <w:rsid w:val="000F454B"/>
    <w:rsid w:val="000F4759"/>
    <w:rsid w:val="000F4867"/>
    <w:rsid w:val="000F50C5"/>
    <w:rsid w:val="000F545C"/>
    <w:rsid w:val="000F5842"/>
    <w:rsid w:val="00100389"/>
    <w:rsid w:val="0010043F"/>
    <w:rsid w:val="00100857"/>
    <w:rsid w:val="00100B69"/>
    <w:rsid w:val="00101211"/>
    <w:rsid w:val="0010159A"/>
    <w:rsid w:val="00101C06"/>
    <w:rsid w:val="00103145"/>
    <w:rsid w:val="00103C95"/>
    <w:rsid w:val="001054EF"/>
    <w:rsid w:val="0010609C"/>
    <w:rsid w:val="00111743"/>
    <w:rsid w:val="00111B87"/>
    <w:rsid w:val="001125E2"/>
    <w:rsid w:val="00113068"/>
    <w:rsid w:val="001138FF"/>
    <w:rsid w:val="00113C2F"/>
    <w:rsid w:val="001161B7"/>
    <w:rsid w:val="00117301"/>
    <w:rsid w:val="0012104E"/>
    <w:rsid w:val="00121567"/>
    <w:rsid w:val="00121726"/>
    <w:rsid w:val="00121F96"/>
    <w:rsid w:val="0012260F"/>
    <w:rsid w:val="00122A9E"/>
    <w:rsid w:val="00122AF8"/>
    <w:rsid w:val="0012366B"/>
    <w:rsid w:val="001249E8"/>
    <w:rsid w:val="00124CCE"/>
    <w:rsid w:val="00125512"/>
    <w:rsid w:val="00126388"/>
    <w:rsid w:val="00126EEB"/>
    <w:rsid w:val="001273E2"/>
    <w:rsid w:val="001277C9"/>
    <w:rsid w:val="001301FE"/>
    <w:rsid w:val="00130476"/>
    <w:rsid w:val="00131517"/>
    <w:rsid w:val="0013158B"/>
    <w:rsid w:val="001316D0"/>
    <w:rsid w:val="00132571"/>
    <w:rsid w:val="001339F9"/>
    <w:rsid w:val="001347F6"/>
    <w:rsid w:val="00134E6F"/>
    <w:rsid w:val="001354B3"/>
    <w:rsid w:val="00135876"/>
    <w:rsid w:val="0013588D"/>
    <w:rsid w:val="001360E4"/>
    <w:rsid w:val="001371F4"/>
    <w:rsid w:val="00141096"/>
    <w:rsid w:val="00141354"/>
    <w:rsid w:val="0014170D"/>
    <w:rsid w:val="00141845"/>
    <w:rsid w:val="00142076"/>
    <w:rsid w:val="00142E7E"/>
    <w:rsid w:val="00142ED7"/>
    <w:rsid w:val="001430E6"/>
    <w:rsid w:val="001434F6"/>
    <w:rsid w:val="00143988"/>
    <w:rsid w:val="0014427E"/>
    <w:rsid w:val="00146165"/>
    <w:rsid w:val="0014671E"/>
    <w:rsid w:val="00146957"/>
    <w:rsid w:val="0015091F"/>
    <w:rsid w:val="00150F8A"/>
    <w:rsid w:val="00151CC2"/>
    <w:rsid w:val="001528F8"/>
    <w:rsid w:val="001538F7"/>
    <w:rsid w:val="00153C6F"/>
    <w:rsid w:val="00154957"/>
    <w:rsid w:val="001557F9"/>
    <w:rsid w:val="00155EE7"/>
    <w:rsid w:val="001564AB"/>
    <w:rsid w:val="0015674F"/>
    <w:rsid w:val="00156849"/>
    <w:rsid w:val="001576FF"/>
    <w:rsid w:val="001578F2"/>
    <w:rsid w:val="00160315"/>
    <w:rsid w:val="00161109"/>
    <w:rsid w:val="001619A1"/>
    <w:rsid w:val="00161AE1"/>
    <w:rsid w:val="001627D2"/>
    <w:rsid w:val="00162926"/>
    <w:rsid w:val="00163058"/>
    <w:rsid w:val="00163216"/>
    <w:rsid w:val="00163FEA"/>
    <w:rsid w:val="00165DD5"/>
    <w:rsid w:val="0016642B"/>
    <w:rsid w:val="00166C71"/>
    <w:rsid w:val="00167146"/>
    <w:rsid w:val="0016776B"/>
    <w:rsid w:val="00167E6F"/>
    <w:rsid w:val="00170C9E"/>
    <w:rsid w:val="0017131D"/>
    <w:rsid w:val="00171A21"/>
    <w:rsid w:val="00171F13"/>
    <w:rsid w:val="0017311B"/>
    <w:rsid w:val="00173948"/>
    <w:rsid w:val="00173A1B"/>
    <w:rsid w:val="001743B2"/>
    <w:rsid w:val="00175C48"/>
    <w:rsid w:val="00175E16"/>
    <w:rsid w:val="00175FA4"/>
    <w:rsid w:val="0017624C"/>
    <w:rsid w:val="00176610"/>
    <w:rsid w:val="001767F4"/>
    <w:rsid w:val="00176F9A"/>
    <w:rsid w:val="00177115"/>
    <w:rsid w:val="00180B66"/>
    <w:rsid w:val="00180D6F"/>
    <w:rsid w:val="001828C1"/>
    <w:rsid w:val="00182C35"/>
    <w:rsid w:val="00182CAE"/>
    <w:rsid w:val="00182DEE"/>
    <w:rsid w:val="00183748"/>
    <w:rsid w:val="00183FEC"/>
    <w:rsid w:val="0018755E"/>
    <w:rsid w:val="00187744"/>
    <w:rsid w:val="0019020C"/>
    <w:rsid w:val="0019223E"/>
    <w:rsid w:val="00194356"/>
    <w:rsid w:val="00194B37"/>
    <w:rsid w:val="00195D73"/>
    <w:rsid w:val="00196295"/>
    <w:rsid w:val="00196C51"/>
    <w:rsid w:val="00197D5A"/>
    <w:rsid w:val="00197E71"/>
    <w:rsid w:val="001A0511"/>
    <w:rsid w:val="001A06AC"/>
    <w:rsid w:val="001A0754"/>
    <w:rsid w:val="001A11BD"/>
    <w:rsid w:val="001A177C"/>
    <w:rsid w:val="001A210D"/>
    <w:rsid w:val="001A21C6"/>
    <w:rsid w:val="001A2D6B"/>
    <w:rsid w:val="001A4AAD"/>
    <w:rsid w:val="001A5640"/>
    <w:rsid w:val="001A5B6E"/>
    <w:rsid w:val="001A5E0C"/>
    <w:rsid w:val="001A6958"/>
    <w:rsid w:val="001A7300"/>
    <w:rsid w:val="001A760D"/>
    <w:rsid w:val="001A7768"/>
    <w:rsid w:val="001A7957"/>
    <w:rsid w:val="001A7F52"/>
    <w:rsid w:val="001B0A04"/>
    <w:rsid w:val="001B0AD6"/>
    <w:rsid w:val="001B15A5"/>
    <w:rsid w:val="001B162E"/>
    <w:rsid w:val="001B19AD"/>
    <w:rsid w:val="001B1D8D"/>
    <w:rsid w:val="001B381F"/>
    <w:rsid w:val="001B4655"/>
    <w:rsid w:val="001B4C5C"/>
    <w:rsid w:val="001B526B"/>
    <w:rsid w:val="001B52E9"/>
    <w:rsid w:val="001B5922"/>
    <w:rsid w:val="001B633F"/>
    <w:rsid w:val="001B7803"/>
    <w:rsid w:val="001B7BC6"/>
    <w:rsid w:val="001C00BD"/>
    <w:rsid w:val="001C0118"/>
    <w:rsid w:val="001C04EE"/>
    <w:rsid w:val="001C0982"/>
    <w:rsid w:val="001C1065"/>
    <w:rsid w:val="001C1376"/>
    <w:rsid w:val="001C14A8"/>
    <w:rsid w:val="001C1DB0"/>
    <w:rsid w:val="001C1E46"/>
    <w:rsid w:val="001C1E57"/>
    <w:rsid w:val="001C2277"/>
    <w:rsid w:val="001C2459"/>
    <w:rsid w:val="001C267E"/>
    <w:rsid w:val="001C2AB0"/>
    <w:rsid w:val="001C3C13"/>
    <w:rsid w:val="001C3DE7"/>
    <w:rsid w:val="001C4777"/>
    <w:rsid w:val="001C4AAB"/>
    <w:rsid w:val="001D0128"/>
    <w:rsid w:val="001D04FF"/>
    <w:rsid w:val="001D061E"/>
    <w:rsid w:val="001D0F26"/>
    <w:rsid w:val="001D207D"/>
    <w:rsid w:val="001D215F"/>
    <w:rsid w:val="001D2709"/>
    <w:rsid w:val="001D3214"/>
    <w:rsid w:val="001D3713"/>
    <w:rsid w:val="001D3738"/>
    <w:rsid w:val="001D3F72"/>
    <w:rsid w:val="001D3FB3"/>
    <w:rsid w:val="001D47F4"/>
    <w:rsid w:val="001D55CE"/>
    <w:rsid w:val="001D5672"/>
    <w:rsid w:val="001D5ADA"/>
    <w:rsid w:val="001D69BB"/>
    <w:rsid w:val="001D73CF"/>
    <w:rsid w:val="001D76F5"/>
    <w:rsid w:val="001D797F"/>
    <w:rsid w:val="001E007A"/>
    <w:rsid w:val="001E08BA"/>
    <w:rsid w:val="001E0A7F"/>
    <w:rsid w:val="001E0D01"/>
    <w:rsid w:val="001E1205"/>
    <w:rsid w:val="001E1F3F"/>
    <w:rsid w:val="001E1F6C"/>
    <w:rsid w:val="001E20CC"/>
    <w:rsid w:val="001E2308"/>
    <w:rsid w:val="001E28F5"/>
    <w:rsid w:val="001E3277"/>
    <w:rsid w:val="001E33F5"/>
    <w:rsid w:val="001E477E"/>
    <w:rsid w:val="001E546C"/>
    <w:rsid w:val="001E5CEC"/>
    <w:rsid w:val="001E6E99"/>
    <w:rsid w:val="001E7034"/>
    <w:rsid w:val="001E7FDB"/>
    <w:rsid w:val="001F098A"/>
    <w:rsid w:val="001F149B"/>
    <w:rsid w:val="001F2117"/>
    <w:rsid w:val="001F2D31"/>
    <w:rsid w:val="001F3151"/>
    <w:rsid w:val="001F322F"/>
    <w:rsid w:val="001F3298"/>
    <w:rsid w:val="001F35F3"/>
    <w:rsid w:val="001F5520"/>
    <w:rsid w:val="001F589D"/>
    <w:rsid w:val="001F66D8"/>
    <w:rsid w:val="001F7429"/>
    <w:rsid w:val="001F7B17"/>
    <w:rsid w:val="001F7BEA"/>
    <w:rsid w:val="002004AE"/>
    <w:rsid w:val="0020098F"/>
    <w:rsid w:val="00200B8D"/>
    <w:rsid w:val="00200BD8"/>
    <w:rsid w:val="00202351"/>
    <w:rsid w:val="0020252A"/>
    <w:rsid w:val="0020327A"/>
    <w:rsid w:val="002037DA"/>
    <w:rsid w:val="00204096"/>
    <w:rsid w:val="0020496D"/>
    <w:rsid w:val="00204C65"/>
    <w:rsid w:val="00204CFD"/>
    <w:rsid w:val="002051B3"/>
    <w:rsid w:val="00205E0D"/>
    <w:rsid w:val="002067DE"/>
    <w:rsid w:val="0020757E"/>
    <w:rsid w:val="00207710"/>
    <w:rsid w:val="00207DAA"/>
    <w:rsid w:val="0021003E"/>
    <w:rsid w:val="00210FE3"/>
    <w:rsid w:val="0021164C"/>
    <w:rsid w:val="002117CA"/>
    <w:rsid w:val="00212381"/>
    <w:rsid w:val="00212EC7"/>
    <w:rsid w:val="00213588"/>
    <w:rsid w:val="00213812"/>
    <w:rsid w:val="0021409C"/>
    <w:rsid w:val="00214638"/>
    <w:rsid w:val="00214EB9"/>
    <w:rsid w:val="00214EEB"/>
    <w:rsid w:val="00217036"/>
    <w:rsid w:val="002212EC"/>
    <w:rsid w:val="0022135C"/>
    <w:rsid w:val="00221A3F"/>
    <w:rsid w:val="00221B21"/>
    <w:rsid w:val="0022230E"/>
    <w:rsid w:val="002223C2"/>
    <w:rsid w:val="00222779"/>
    <w:rsid w:val="002238E0"/>
    <w:rsid w:val="00223C04"/>
    <w:rsid w:val="0022439A"/>
    <w:rsid w:val="00225174"/>
    <w:rsid w:val="00225B00"/>
    <w:rsid w:val="00226030"/>
    <w:rsid w:val="00226B48"/>
    <w:rsid w:val="002300D5"/>
    <w:rsid w:val="00230A37"/>
    <w:rsid w:val="00231736"/>
    <w:rsid w:val="002318F2"/>
    <w:rsid w:val="00232338"/>
    <w:rsid w:val="002324BD"/>
    <w:rsid w:val="002324FC"/>
    <w:rsid w:val="002325C9"/>
    <w:rsid w:val="0023292D"/>
    <w:rsid w:val="002332F0"/>
    <w:rsid w:val="00235F40"/>
    <w:rsid w:val="00236063"/>
    <w:rsid w:val="00236BA5"/>
    <w:rsid w:val="00240185"/>
    <w:rsid w:val="00240B01"/>
    <w:rsid w:val="0024112C"/>
    <w:rsid w:val="00241609"/>
    <w:rsid w:val="00241827"/>
    <w:rsid w:val="0024240C"/>
    <w:rsid w:val="00242922"/>
    <w:rsid w:val="002441FA"/>
    <w:rsid w:val="002455ED"/>
    <w:rsid w:val="002467F9"/>
    <w:rsid w:val="00250939"/>
    <w:rsid w:val="00250EBA"/>
    <w:rsid w:val="002516A1"/>
    <w:rsid w:val="002518CC"/>
    <w:rsid w:val="00252455"/>
    <w:rsid w:val="002525FF"/>
    <w:rsid w:val="0025263B"/>
    <w:rsid w:val="00253B30"/>
    <w:rsid w:val="00254872"/>
    <w:rsid w:val="00254981"/>
    <w:rsid w:val="00254EE6"/>
    <w:rsid w:val="0025550A"/>
    <w:rsid w:val="0025734C"/>
    <w:rsid w:val="00260510"/>
    <w:rsid w:val="0026054F"/>
    <w:rsid w:val="00261071"/>
    <w:rsid w:val="00261809"/>
    <w:rsid w:val="002618D3"/>
    <w:rsid w:val="0026193A"/>
    <w:rsid w:val="0026340E"/>
    <w:rsid w:val="0026452F"/>
    <w:rsid w:val="002655F2"/>
    <w:rsid w:val="00265B3F"/>
    <w:rsid w:val="00265EB5"/>
    <w:rsid w:val="00270623"/>
    <w:rsid w:val="0027069F"/>
    <w:rsid w:val="002707C6"/>
    <w:rsid w:val="0027154C"/>
    <w:rsid w:val="00271980"/>
    <w:rsid w:val="00273032"/>
    <w:rsid w:val="00273557"/>
    <w:rsid w:val="002737F3"/>
    <w:rsid w:val="00273A4E"/>
    <w:rsid w:val="00273AC4"/>
    <w:rsid w:val="00273CCB"/>
    <w:rsid w:val="0027416D"/>
    <w:rsid w:val="00276C0F"/>
    <w:rsid w:val="002772D9"/>
    <w:rsid w:val="002779FA"/>
    <w:rsid w:val="002814BE"/>
    <w:rsid w:val="00281739"/>
    <w:rsid w:val="00281EB6"/>
    <w:rsid w:val="00282777"/>
    <w:rsid w:val="00283DF0"/>
    <w:rsid w:val="00285282"/>
    <w:rsid w:val="00285D62"/>
    <w:rsid w:val="00286C8E"/>
    <w:rsid w:val="00286DE5"/>
    <w:rsid w:val="00287371"/>
    <w:rsid w:val="0028779A"/>
    <w:rsid w:val="00290FFC"/>
    <w:rsid w:val="00292352"/>
    <w:rsid w:val="002931C3"/>
    <w:rsid w:val="0029328B"/>
    <w:rsid w:val="002941E2"/>
    <w:rsid w:val="00294F36"/>
    <w:rsid w:val="00295032"/>
    <w:rsid w:val="00295124"/>
    <w:rsid w:val="002951C4"/>
    <w:rsid w:val="00295E22"/>
    <w:rsid w:val="002966F4"/>
    <w:rsid w:val="00296BBD"/>
    <w:rsid w:val="00296E86"/>
    <w:rsid w:val="00297B1A"/>
    <w:rsid w:val="002A0171"/>
    <w:rsid w:val="002A081D"/>
    <w:rsid w:val="002A1616"/>
    <w:rsid w:val="002A1AA5"/>
    <w:rsid w:val="002A1FF9"/>
    <w:rsid w:val="002A25D6"/>
    <w:rsid w:val="002A423F"/>
    <w:rsid w:val="002A581B"/>
    <w:rsid w:val="002A69C8"/>
    <w:rsid w:val="002A7201"/>
    <w:rsid w:val="002A739E"/>
    <w:rsid w:val="002A775B"/>
    <w:rsid w:val="002A79B3"/>
    <w:rsid w:val="002B011F"/>
    <w:rsid w:val="002B01A6"/>
    <w:rsid w:val="002B1522"/>
    <w:rsid w:val="002B1BA4"/>
    <w:rsid w:val="002B1C06"/>
    <w:rsid w:val="002B23B5"/>
    <w:rsid w:val="002B32C4"/>
    <w:rsid w:val="002B4872"/>
    <w:rsid w:val="002B6052"/>
    <w:rsid w:val="002B6282"/>
    <w:rsid w:val="002B644F"/>
    <w:rsid w:val="002B6B4F"/>
    <w:rsid w:val="002B6C51"/>
    <w:rsid w:val="002B7145"/>
    <w:rsid w:val="002B7337"/>
    <w:rsid w:val="002B7A31"/>
    <w:rsid w:val="002C1046"/>
    <w:rsid w:val="002C11F2"/>
    <w:rsid w:val="002C16C5"/>
    <w:rsid w:val="002C2398"/>
    <w:rsid w:val="002C4D6A"/>
    <w:rsid w:val="002C5B62"/>
    <w:rsid w:val="002C72EB"/>
    <w:rsid w:val="002C739B"/>
    <w:rsid w:val="002D0630"/>
    <w:rsid w:val="002D0B1A"/>
    <w:rsid w:val="002D0FA8"/>
    <w:rsid w:val="002D1149"/>
    <w:rsid w:val="002D1EAB"/>
    <w:rsid w:val="002D1FE2"/>
    <w:rsid w:val="002D5674"/>
    <w:rsid w:val="002D59CB"/>
    <w:rsid w:val="002D5CAA"/>
    <w:rsid w:val="002D67A1"/>
    <w:rsid w:val="002D67B6"/>
    <w:rsid w:val="002D7681"/>
    <w:rsid w:val="002D77FB"/>
    <w:rsid w:val="002D780A"/>
    <w:rsid w:val="002D7DA1"/>
    <w:rsid w:val="002E06D3"/>
    <w:rsid w:val="002E13CD"/>
    <w:rsid w:val="002E23D6"/>
    <w:rsid w:val="002E2518"/>
    <w:rsid w:val="002E29B5"/>
    <w:rsid w:val="002E3964"/>
    <w:rsid w:val="002E3B25"/>
    <w:rsid w:val="002E53D9"/>
    <w:rsid w:val="002E5E84"/>
    <w:rsid w:val="002E651A"/>
    <w:rsid w:val="002E6E57"/>
    <w:rsid w:val="002E7714"/>
    <w:rsid w:val="002E7828"/>
    <w:rsid w:val="002E7D3A"/>
    <w:rsid w:val="002E7EB7"/>
    <w:rsid w:val="002F1D0E"/>
    <w:rsid w:val="002F36B3"/>
    <w:rsid w:val="002F3E02"/>
    <w:rsid w:val="002F5863"/>
    <w:rsid w:val="002F58F1"/>
    <w:rsid w:val="002F5D6A"/>
    <w:rsid w:val="002F6FE1"/>
    <w:rsid w:val="002F79C3"/>
    <w:rsid w:val="003004F8"/>
    <w:rsid w:val="00300531"/>
    <w:rsid w:val="0030112E"/>
    <w:rsid w:val="003011D3"/>
    <w:rsid w:val="00301E2D"/>
    <w:rsid w:val="00304D8D"/>
    <w:rsid w:val="00305702"/>
    <w:rsid w:val="00305A7E"/>
    <w:rsid w:val="0030704D"/>
    <w:rsid w:val="00307918"/>
    <w:rsid w:val="0031053A"/>
    <w:rsid w:val="003106F4"/>
    <w:rsid w:val="003112E7"/>
    <w:rsid w:val="003117AD"/>
    <w:rsid w:val="0031224A"/>
    <w:rsid w:val="00312431"/>
    <w:rsid w:val="003128C4"/>
    <w:rsid w:val="00312D1C"/>
    <w:rsid w:val="00313730"/>
    <w:rsid w:val="00313B9F"/>
    <w:rsid w:val="00314D26"/>
    <w:rsid w:val="00314E13"/>
    <w:rsid w:val="0031536F"/>
    <w:rsid w:val="00315A7C"/>
    <w:rsid w:val="00315C5F"/>
    <w:rsid w:val="0031600B"/>
    <w:rsid w:val="0031765F"/>
    <w:rsid w:val="00317706"/>
    <w:rsid w:val="0032074A"/>
    <w:rsid w:val="00320AFB"/>
    <w:rsid w:val="00321AB0"/>
    <w:rsid w:val="00322A9E"/>
    <w:rsid w:val="00323837"/>
    <w:rsid w:val="00324B60"/>
    <w:rsid w:val="003253D6"/>
    <w:rsid w:val="00326FAB"/>
    <w:rsid w:val="0032778D"/>
    <w:rsid w:val="00330A5E"/>
    <w:rsid w:val="0033132A"/>
    <w:rsid w:val="00332037"/>
    <w:rsid w:val="003326BF"/>
    <w:rsid w:val="00332C1E"/>
    <w:rsid w:val="00333E38"/>
    <w:rsid w:val="00333F7A"/>
    <w:rsid w:val="003349B2"/>
    <w:rsid w:val="00334CE8"/>
    <w:rsid w:val="003354F0"/>
    <w:rsid w:val="003355CF"/>
    <w:rsid w:val="00335C7A"/>
    <w:rsid w:val="00335EDD"/>
    <w:rsid w:val="003407F8"/>
    <w:rsid w:val="00340999"/>
    <w:rsid w:val="0034128B"/>
    <w:rsid w:val="0034286B"/>
    <w:rsid w:val="00342900"/>
    <w:rsid w:val="00343642"/>
    <w:rsid w:val="00343766"/>
    <w:rsid w:val="003438A6"/>
    <w:rsid w:val="00343ECB"/>
    <w:rsid w:val="00344381"/>
    <w:rsid w:val="0034498B"/>
    <w:rsid w:val="00344E5A"/>
    <w:rsid w:val="00346B1F"/>
    <w:rsid w:val="003476DC"/>
    <w:rsid w:val="0034772A"/>
    <w:rsid w:val="00347F52"/>
    <w:rsid w:val="003509CF"/>
    <w:rsid w:val="0035113C"/>
    <w:rsid w:val="003511A3"/>
    <w:rsid w:val="00351A2A"/>
    <w:rsid w:val="00351C80"/>
    <w:rsid w:val="00351CB7"/>
    <w:rsid w:val="00352EF0"/>
    <w:rsid w:val="003537E2"/>
    <w:rsid w:val="00353A7F"/>
    <w:rsid w:val="0035455B"/>
    <w:rsid w:val="0035458A"/>
    <w:rsid w:val="00354CB6"/>
    <w:rsid w:val="003564C0"/>
    <w:rsid w:val="003565EA"/>
    <w:rsid w:val="00356867"/>
    <w:rsid w:val="00356C04"/>
    <w:rsid w:val="003577D6"/>
    <w:rsid w:val="0035798B"/>
    <w:rsid w:val="00357E2A"/>
    <w:rsid w:val="0036074F"/>
    <w:rsid w:val="00361D3D"/>
    <w:rsid w:val="00362375"/>
    <w:rsid w:val="00362432"/>
    <w:rsid w:val="00363B57"/>
    <w:rsid w:val="0036447C"/>
    <w:rsid w:val="00364779"/>
    <w:rsid w:val="00364CCC"/>
    <w:rsid w:val="003653D6"/>
    <w:rsid w:val="0036657D"/>
    <w:rsid w:val="00366F51"/>
    <w:rsid w:val="003671CD"/>
    <w:rsid w:val="003677DC"/>
    <w:rsid w:val="00367B76"/>
    <w:rsid w:val="00367C69"/>
    <w:rsid w:val="00370459"/>
    <w:rsid w:val="003707C1"/>
    <w:rsid w:val="00370CC1"/>
    <w:rsid w:val="00370D37"/>
    <w:rsid w:val="00371E10"/>
    <w:rsid w:val="0037232E"/>
    <w:rsid w:val="00372719"/>
    <w:rsid w:val="00373477"/>
    <w:rsid w:val="0037407E"/>
    <w:rsid w:val="0037441D"/>
    <w:rsid w:val="00374948"/>
    <w:rsid w:val="00375FDD"/>
    <w:rsid w:val="0037621A"/>
    <w:rsid w:val="00377311"/>
    <w:rsid w:val="003804B2"/>
    <w:rsid w:val="00380AB6"/>
    <w:rsid w:val="00380E84"/>
    <w:rsid w:val="003835DA"/>
    <w:rsid w:val="0038403E"/>
    <w:rsid w:val="00384830"/>
    <w:rsid w:val="003854E4"/>
    <w:rsid w:val="003862EE"/>
    <w:rsid w:val="00386533"/>
    <w:rsid w:val="003875B6"/>
    <w:rsid w:val="00387800"/>
    <w:rsid w:val="003913BB"/>
    <w:rsid w:val="00391F10"/>
    <w:rsid w:val="003928EF"/>
    <w:rsid w:val="00392A91"/>
    <w:rsid w:val="00393BF4"/>
    <w:rsid w:val="00395601"/>
    <w:rsid w:val="003960C8"/>
    <w:rsid w:val="003971BC"/>
    <w:rsid w:val="00397BFB"/>
    <w:rsid w:val="003A0C77"/>
    <w:rsid w:val="003A2002"/>
    <w:rsid w:val="003A2169"/>
    <w:rsid w:val="003A2898"/>
    <w:rsid w:val="003A496E"/>
    <w:rsid w:val="003A5366"/>
    <w:rsid w:val="003A55A8"/>
    <w:rsid w:val="003A5AD3"/>
    <w:rsid w:val="003A615D"/>
    <w:rsid w:val="003A6BAA"/>
    <w:rsid w:val="003A6CE9"/>
    <w:rsid w:val="003A7CEB"/>
    <w:rsid w:val="003A7FE1"/>
    <w:rsid w:val="003B0911"/>
    <w:rsid w:val="003B0D84"/>
    <w:rsid w:val="003B11D2"/>
    <w:rsid w:val="003B15D5"/>
    <w:rsid w:val="003B3B09"/>
    <w:rsid w:val="003B3D79"/>
    <w:rsid w:val="003B3FE0"/>
    <w:rsid w:val="003B49EF"/>
    <w:rsid w:val="003B4B2F"/>
    <w:rsid w:val="003B4E36"/>
    <w:rsid w:val="003B6034"/>
    <w:rsid w:val="003B7B6E"/>
    <w:rsid w:val="003B7E8C"/>
    <w:rsid w:val="003C089F"/>
    <w:rsid w:val="003C13D8"/>
    <w:rsid w:val="003C13FD"/>
    <w:rsid w:val="003C2905"/>
    <w:rsid w:val="003C2E72"/>
    <w:rsid w:val="003C34AE"/>
    <w:rsid w:val="003C38F6"/>
    <w:rsid w:val="003C39BD"/>
    <w:rsid w:val="003C4345"/>
    <w:rsid w:val="003C44D0"/>
    <w:rsid w:val="003C46DD"/>
    <w:rsid w:val="003C4715"/>
    <w:rsid w:val="003C4922"/>
    <w:rsid w:val="003C4DFE"/>
    <w:rsid w:val="003C56BE"/>
    <w:rsid w:val="003C6249"/>
    <w:rsid w:val="003C6545"/>
    <w:rsid w:val="003C70CE"/>
    <w:rsid w:val="003C71AD"/>
    <w:rsid w:val="003C7692"/>
    <w:rsid w:val="003C7D65"/>
    <w:rsid w:val="003D10C6"/>
    <w:rsid w:val="003D1C65"/>
    <w:rsid w:val="003D21E2"/>
    <w:rsid w:val="003D232F"/>
    <w:rsid w:val="003D2450"/>
    <w:rsid w:val="003D461B"/>
    <w:rsid w:val="003D554A"/>
    <w:rsid w:val="003D573D"/>
    <w:rsid w:val="003D5A76"/>
    <w:rsid w:val="003D6AC7"/>
    <w:rsid w:val="003D6E8F"/>
    <w:rsid w:val="003D72FC"/>
    <w:rsid w:val="003D7F32"/>
    <w:rsid w:val="003E0578"/>
    <w:rsid w:val="003E0C0C"/>
    <w:rsid w:val="003E2263"/>
    <w:rsid w:val="003E38C2"/>
    <w:rsid w:val="003E3996"/>
    <w:rsid w:val="003E3C1C"/>
    <w:rsid w:val="003E3D98"/>
    <w:rsid w:val="003E43D4"/>
    <w:rsid w:val="003E4820"/>
    <w:rsid w:val="003E4D52"/>
    <w:rsid w:val="003E68B0"/>
    <w:rsid w:val="003F0227"/>
    <w:rsid w:val="003F0BCA"/>
    <w:rsid w:val="003F156B"/>
    <w:rsid w:val="003F3F09"/>
    <w:rsid w:val="003F404A"/>
    <w:rsid w:val="003F486A"/>
    <w:rsid w:val="003F5207"/>
    <w:rsid w:val="003F6864"/>
    <w:rsid w:val="003F6F5B"/>
    <w:rsid w:val="003F75CE"/>
    <w:rsid w:val="003F7F10"/>
    <w:rsid w:val="0040012D"/>
    <w:rsid w:val="00401532"/>
    <w:rsid w:val="00401F4B"/>
    <w:rsid w:val="0040274C"/>
    <w:rsid w:val="00402A26"/>
    <w:rsid w:val="00402A84"/>
    <w:rsid w:val="0040305A"/>
    <w:rsid w:val="0040340F"/>
    <w:rsid w:val="0040441D"/>
    <w:rsid w:val="004048DF"/>
    <w:rsid w:val="00404C6B"/>
    <w:rsid w:val="00405495"/>
    <w:rsid w:val="00405E4C"/>
    <w:rsid w:val="00406290"/>
    <w:rsid w:val="00406314"/>
    <w:rsid w:val="004073D4"/>
    <w:rsid w:val="00407986"/>
    <w:rsid w:val="00407C67"/>
    <w:rsid w:val="00410425"/>
    <w:rsid w:val="0041149E"/>
    <w:rsid w:val="00412098"/>
    <w:rsid w:val="00412BCA"/>
    <w:rsid w:val="0041312D"/>
    <w:rsid w:val="00413F61"/>
    <w:rsid w:val="00413FAB"/>
    <w:rsid w:val="00414934"/>
    <w:rsid w:val="004150E8"/>
    <w:rsid w:val="0041516A"/>
    <w:rsid w:val="00416468"/>
    <w:rsid w:val="00417229"/>
    <w:rsid w:val="004172CD"/>
    <w:rsid w:val="00420384"/>
    <w:rsid w:val="00420813"/>
    <w:rsid w:val="00421B9E"/>
    <w:rsid w:val="0042202F"/>
    <w:rsid w:val="00422555"/>
    <w:rsid w:val="004227D4"/>
    <w:rsid w:val="004231A5"/>
    <w:rsid w:val="00423806"/>
    <w:rsid w:val="004242D5"/>
    <w:rsid w:val="00424AFA"/>
    <w:rsid w:val="0042501F"/>
    <w:rsid w:val="004251B1"/>
    <w:rsid w:val="00426074"/>
    <w:rsid w:val="00426144"/>
    <w:rsid w:val="00426AF9"/>
    <w:rsid w:val="0042723F"/>
    <w:rsid w:val="0042774B"/>
    <w:rsid w:val="004279B4"/>
    <w:rsid w:val="004301EF"/>
    <w:rsid w:val="004305AE"/>
    <w:rsid w:val="0043130B"/>
    <w:rsid w:val="0043239E"/>
    <w:rsid w:val="00432783"/>
    <w:rsid w:val="00432E3A"/>
    <w:rsid w:val="004338CF"/>
    <w:rsid w:val="00436006"/>
    <w:rsid w:val="00436727"/>
    <w:rsid w:val="00436BB3"/>
    <w:rsid w:val="0043756F"/>
    <w:rsid w:val="004413B0"/>
    <w:rsid w:val="00441FB5"/>
    <w:rsid w:val="00442064"/>
    <w:rsid w:val="0044267D"/>
    <w:rsid w:val="00442735"/>
    <w:rsid w:val="00442848"/>
    <w:rsid w:val="00442C02"/>
    <w:rsid w:val="00442F19"/>
    <w:rsid w:val="004435F7"/>
    <w:rsid w:val="004437B1"/>
    <w:rsid w:val="0044385F"/>
    <w:rsid w:val="004438DE"/>
    <w:rsid w:val="00444BEE"/>
    <w:rsid w:val="00444C4C"/>
    <w:rsid w:val="00445869"/>
    <w:rsid w:val="00451064"/>
    <w:rsid w:val="0045127D"/>
    <w:rsid w:val="00451392"/>
    <w:rsid w:val="00451601"/>
    <w:rsid w:val="00453CDB"/>
    <w:rsid w:val="0045418E"/>
    <w:rsid w:val="0045499A"/>
    <w:rsid w:val="00455BD4"/>
    <w:rsid w:val="004601FC"/>
    <w:rsid w:val="004604E7"/>
    <w:rsid w:val="0046198D"/>
    <w:rsid w:val="004619E8"/>
    <w:rsid w:val="004628FC"/>
    <w:rsid w:val="00462BA2"/>
    <w:rsid w:val="00462D07"/>
    <w:rsid w:val="004634CE"/>
    <w:rsid w:val="00463FFE"/>
    <w:rsid w:val="00464419"/>
    <w:rsid w:val="00464CAD"/>
    <w:rsid w:val="00465F65"/>
    <w:rsid w:val="00466337"/>
    <w:rsid w:val="004670E0"/>
    <w:rsid w:val="00470F55"/>
    <w:rsid w:val="00471EB0"/>
    <w:rsid w:val="00472631"/>
    <w:rsid w:val="004738B3"/>
    <w:rsid w:val="004741F6"/>
    <w:rsid w:val="00474685"/>
    <w:rsid w:val="00474F7B"/>
    <w:rsid w:val="00476DE5"/>
    <w:rsid w:val="004770CD"/>
    <w:rsid w:val="00477402"/>
    <w:rsid w:val="0047748E"/>
    <w:rsid w:val="00477A05"/>
    <w:rsid w:val="00477C49"/>
    <w:rsid w:val="0048052D"/>
    <w:rsid w:val="00482B50"/>
    <w:rsid w:val="00482D8F"/>
    <w:rsid w:val="00483DAF"/>
    <w:rsid w:val="0048519E"/>
    <w:rsid w:val="004855BD"/>
    <w:rsid w:val="004869FC"/>
    <w:rsid w:val="00490CDD"/>
    <w:rsid w:val="00491220"/>
    <w:rsid w:val="004913B1"/>
    <w:rsid w:val="00492309"/>
    <w:rsid w:val="00492875"/>
    <w:rsid w:val="0049338E"/>
    <w:rsid w:val="00494CE0"/>
    <w:rsid w:val="00496F8E"/>
    <w:rsid w:val="0049765E"/>
    <w:rsid w:val="004A13A5"/>
    <w:rsid w:val="004A1A39"/>
    <w:rsid w:val="004A1B83"/>
    <w:rsid w:val="004A2367"/>
    <w:rsid w:val="004A2705"/>
    <w:rsid w:val="004A2A18"/>
    <w:rsid w:val="004A3DBC"/>
    <w:rsid w:val="004A4505"/>
    <w:rsid w:val="004A4975"/>
    <w:rsid w:val="004A71C1"/>
    <w:rsid w:val="004A728E"/>
    <w:rsid w:val="004A759F"/>
    <w:rsid w:val="004A77FB"/>
    <w:rsid w:val="004A79E0"/>
    <w:rsid w:val="004B0A2A"/>
    <w:rsid w:val="004B0CF7"/>
    <w:rsid w:val="004B1232"/>
    <w:rsid w:val="004B1606"/>
    <w:rsid w:val="004B16C2"/>
    <w:rsid w:val="004B17CF"/>
    <w:rsid w:val="004B25E9"/>
    <w:rsid w:val="004B2F36"/>
    <w:rsid w:val="004B3313"/>
    <w:rsid w:val="004B38DA"/>
    <w:rsid w:val="004B3961"/>
    <w:rsid w:val="004B3A71"/>
    <w:rsid w:val="004B3CAD"/>
    <w:rsid w:val="004B4000"/>
    <w:rsid w:val="004B4142"/>
    <w:rsid w:val="004B4A79"/>
    <w:rsid w:val="004B4B46"/>
    <w:rsid w:val="004B5282"/>
    <w:rsid w:val="004B5BE5"/>
    <w:rsid w:val="004B5FB8"/>
    <w:rsid w:val="004B6BBE"/>
    <w:rsid w:val="004B7704"/>
    <w:rsid w:val="004B7A6E"/>
    <w:rsid w:val="004B7BE6"/>
    <w:rsid w:val="004C22D8"/>
    <w:rsid w:val="004C29ED"/>
    <w:rsid w:val="004C2FF2"/>
    <w:rsid w:val="004C3516"/>
    <w:rsid w:val="004C354E"/>
    <w:rsid w:val="004C396A"/>
    <w:rsid w:val="004C469B"/>
    <w:rsid w:val="004C51BD"/>
    <w:rsid w:val="004C567C"/>
    <w:rsid w:val="004C595E"/>
    <w:rsid w:val="004C5FBB"/>
    <w:rsid w:val="004C6004"/>
    <w:rsid w:val="004C649D"/>
    <w:rsid w:val="004C6BB6"/>
    <w:rsid w:val="004C700E"/>
    <w:rsid w:val="004D0482"/>
    <w:rsid w:val="004D0E76"/>
    <w:rsid w:val="004D1070"/>
    <w:rsid w:val="004D142D"/>
    <w:rsid w:val="004D1F86"/>
    <w:rsid w:val="004D2B32"/>
    <w:rsid w:val="004D2CE1"/>
    <w:rsid w:val="004D3690"/>
    <w:rsid w:val="004D4DAE"/>
    <w:rsid w:val="004D54B4"/>
    <w:rsid w:val="004D57E7"/>
    <w:rsid w:val="004D5B9B"/>
    <w:rsid w:val="004D5E68"/>
    <w:rsid w:val="004D66CE"/>
    <w:rsid w:val="004D7235"/>
    <w:rsid w:val="004D78E9"/>
    <w:rsid w:val="004D7D49"/>
    <w:rsid w:val="004E0B40"/>
    <w:rsid w:val="004E1874"/>
    <w:rsid w:val="004E2096"/>
    <w:rsid w:val="004E21C9"/>
    <w:rsid w:val="004E23ED"/>
    <w:rsid w:val="004E2A61"/>
    <w:rsid w:val="004E3016"/>
    <w:rsid w:val="004E374B"/>
    <w:rsid w:val="004E3E23"/>
    <w:rsid w:val="004E4190"/>
    <w:rsid w:val="004E489A"/>
    <w:rsid w:val="004E4C1B"/>
    <w:rsid w:val="004E53EB"/>
    <w:rsid w:val="004E5929"/>
    <w:rsid w:val="004E6B8D"/>
    <w:rsid w:val="004E7C5E"/>
    <w:rsid w:val="004E7DED"/>
    <w:rsid w:val="004E7F65"/>
    <w:rsid w:val="004F0062"/>
    <w:rsid w:val="004F0130"/>
    <w:rsid w:val="004F02C2"/>
    <w:rsid w:val="004F02E5"/>
    <w:rsid w:val="004F03FD"/>
    <w:rsid w:val="004F1CC1"/>
    <w:rsid w:val="004F1E43"/>
    <w:rsid w:val="004F1F8D"/>
    <w:rsid w:val="004F2EE5"/>
    <w:rsid w:val="004F3ECA"/>
    <w:rsid w:val="004F3EE5"/>
    <w:rsid w:val="004F4C1C"/>
    <w:rsid w:val="004F4C5A"/>
    <w:rsid w:val="004F4F21"/>
    <w:rsid w:val="004F6AFA"/>
    <w:rsid w:val="004F6C62"/>
    <w:rsid w:val="004F7148"/>
    <w:rsid w:val="004F78BD"/>
    <w:rsid w:val="004F7FBF"/>
    <w:rsid w:val="004F7FE6"/>
    <w:rsid w:val="0050152B"/>
    <w:rsid w:val="00503E0E"/>
    <w:rsid w:val="00504018"/>
    <w:rsid w:val="00504062"/>
    <w:rsid w:val="00504180"/>
    <w:rsid w:val="00504D94"/>
    <w:rsid w:val="005054B8"/>
    <w:rsid w:val="00507F1E"/>
    <w:rsid w:val="005109F2"/>
    <w:rsid w:val="00510F7C"/>
    <w:rsid w:val="00510FA4"/>
    <w:rsid w:val="0051134F"/>
    <w:rsid w:val="00511A7C"/>
    <w:rsid w:val="00511BD4"/>
    <w:rsid w:val="00511CE4"/>
    <w:rsid w:val="00512AEF"/>
    <w:rsid w:val="00512EB9"/>
    <w:rsid w:val="00513491"/>
    <w:rsid w:val="005138F1"/>
    <w:rsid w:val="005139E5"/>
    <w:rsid w:val="005150B1"/>
    <w:rsid w:val="00515DAF"/>
    <w:rsid w:val="00515FB9"/>
    <w:rsid w:val="00516591"/>
    <w:rsid w:val="0051681C"/>
    <w:rsid w:val="00517CAF"/>
    <w:rsid w:val="00517DBC"/>
    <w:rsid w:val="005200BD"/>
    <w:rsid w:val="00520AFA"/>
    <w:rsid w:val="00520C89"/>
    <w:rsid w:val="00520F3F"/>
    <w:rsid w:val="005212A1"/>
    <w:rsid w:val="00522554"/>
    <w:rsid w:val="00523589"/>
    <w:rsid w:val="00523698"/>
    <w:rsid w:val="005242BC"/>
    <w:rsid w:val="0052715E"/>
    <w:rsid w:val="0052727D"/>
    <w:rsid w:val="00530D83"/>
    <w:rsid w:val="00531BC1"/>
    <w:rsid w:val="00531CF5"/>
    <w:rsid w:val="005328F3"/>
    <w:rsid w:val="00534C0A"/>
    <w:rsid w:val="00535B75"/>
    <w:rsid w:val="005362B6"/>
    <w:rsid w:val="00536D35"/>
    <w:rsid w:val="00536FAC"/>
    <w:rsid w:val="00537587"/>
    <w:rsid w:val="00537AEE"/>
    <w:rsid w:val="00537DD7"/>
    <w:rsid w:val="00537E5B"/>
    <w:rsid w:val="00541A52"/>
    <w:rsid w:val="00542B35"/>
    <w:rsid w:val="005430EA"/>
    <w:rsid w:val="005442AB"/>
    <w:rsid w:val="0054463B"/>
    <w:rsid w:val="00544BB1"/>
    <w:rsid w:val="00544C65"/>
    <w:rsid w:val="00544EBF"/>
    <w:rsid w:val="005454F2"/>
    <w:rsid w:val="00550327"/>
    <w:rsid w:val="0055039A"/>
    <w:rsid w:val="0055184E"/>
    <w:rsid w:val="005524A6"/>
    <w:rsid w:val="005527D2"/>
    <w:rsid w:val="0055344E"/>
    <w:rsid w:val="00553636"/>
    <w:rsid w:val="005536B9"/>
    <w:rsid w:val="0055387C"/>
    <w:rsid w:val="00554756"/>
    <w:rsid w:val="005560C9"/>
    <w:rsid w:val="0055656C"/>
    <w:rsid w:val="005571CD"/>
    <w:rsid w:val="005579A4"/>
    <w:rsid w:val="00560170"/>
    <w:rsid w:val="00560214"/>
    <w:rsid w:val="00560519"/>
    <w:rsid w:val="00561D35"/>
    <w:rsid w:val="00563221"/>
    <w:rsid w:val="005635B6"/>
    <w:rsid w:val="00563B94"/>
    <w:rsid w:val="00563F2B"/>
    <w:rsid w:val="00564B40"/>
    <w:rsid w:val="00566235"/>
    <w:rsid w:val="00566CDD"/>
    <w:rsid w:val="00570280"/>
    <w:rsid w:val="00570755"/>
    <w:rsid w:val="005708FC"/>
    <w:rsid w:val="005709CE"/>
    <w:rsid w:val="00570B43"/>
    <w:rsid w:val="00570BDF"/>
    <w:rsid w:val="00572BD7"/>
    <w:rsid w:val="005739F5"/>
    <w:rsid w:val="005742DC"/>
    <w:rsid w:val="005753CB"/>
    <w:rsid w:val="00575B12"/>
    <w:rsid w:val="00576530"/>
    <w:rsid w:val="00577A67"/>
    <w:rsid w:val="00580B5F"/>
    <w:rsid w:val="00581B67"/>
    <w:rsid w:val="00583238"/>
    <w:rsid w:val="00584672"/>
    <w:rsid w:val="005848E0"/>
    <w:rsid w:val="00585862"/>
    <w:rsid w:val="005869AF"/>
    <w:rsid w:val="00586E13"/>
    <w:rsid w:val="0058721D"/>
    <w:rsid w:val="0058765E"/>
    <w:rsid w:val="00587A80"/>
    <w:rsid w:val="00587E12"/>
    <w:rsid w:val="00587E3F"/>
    <w:rsid w:val="00587EBC"/>
    <w:rsid w:val="00590261"/>
    <w:rsid w:val="00590A4D"/>
    <w:rsid w:val="00591409"/>
    <w:rsid w:val="00591769"/>
    <w:rsid w:val="005926F1"/>
    <w:rsid w:val="005930A1"/>
    <w:rsid w:val="00594F69"/>
    <w:rsid w:val="005950F2"/>
    <w:rsid w:val="00596197"/>
    <w:rsid w:val="00596284"/>
    <w:rsid w:val="00596340"/>
    <w:rsid w:val="0059649D"/>
    <w:rsid w:val="00596AEF"/>
    <w:rsid w:val="005A0256"/>
    <w:rsid w:val="005A0804"/>
    <w:rsid w:val="005A13AE"/>
    <w:rsid w:val="005A1635"/>
    <w:rsid w:val="005A1A47"/>
    <w:rsid w:val="005A1A6F"/>
    <w:rsid w:val="005A244A"/>
    <w:rsid w:val="005A24EA"/>
    <w:rsid w:val="005A2783"/>
    <w:rsid w:val="005A33A6"/>
    <w:rsid w:val="005A347C"/>
    <w:rsid w:val="005A4125"/>
    <w:rsid w:val="005A4372"/>
    <w:rsid w:val="005A4813"/>
    <w:rsid w:val="005A4B25"/>
    <w:rsid w:val="005A54C1"/>
    <w:rsid w:val="005A6355"/>
    <w:rsid w:val="005A63EA"/>
    <w:rsid w:val="005A6B01"/>
    <w:rsid w:val="005A6DA3"/>
    <w:rsid w:val="005A6FEF"/>
    <w:rsid w:val="005A761A"/>
    <w:rsid w:val="005B0387"/>
    <w:rsid w:val="005B193D"/>
    <w:rsid w:val="005B20F9"/>
    <w:rsid w:val="005B2594"/>
    <w:rsid w:val="005B31BA"/>
    <w:rsid w:val="005B35B2"/>
    <w:rsid w:val="005B3AF8"/>
    <w:rsid w:val="005B3E71"/>
    <w:rsid w:val="005B42BE"/>
    <w:rsid w:val="005B4439"/>
    <w:rsid w:val="005B4857"/>
    <w:rsid w:val="005B4914"/>
    <w:rsid w:val="005B4974"/>
    <w:rsid w:val="005B4E87"/>
    <w:rsid w:val="005B561F"/>
    <w:rsid w:val="005B5755"/>
    <w:rsid w:val="005B59B6"/>
    <w:rsid w:val="005B652D"/>
    <w:rsid w:val="005B6D26"/>
    <w:rsid w:val="005B75AF"/>
    <w:rsid w:val="005C0D68"/>
    <w:rsid w:val="005C0E1E"/>
    <w:rsid w:val="005C1638"/>
    <w:rsid w:val="005C3AB2"/>
    <w:rsid w:val="005C3C2C"/>
    <w:rsid w:val="005C4C0B"/>
    <w:rsid w:val="005C4C10"/>
    <w:rsid w:val="005C5918"/>
    <w:rsid w:val="005C65F6"/>
    <w:rsid w:val="005C6B98"/>
    <w:rsid w:val="005C7C14"/>
    <w:rsid w:val="005D038F"/>
    <w:rsid w:val="005D1C56"/>
    <w:rsid w:val="005D364F"/>
    <w:rsid w:val="005D40BF"/>
    <w:rsid w:val="005D5074"/>
    <w:rsid w:val="005D5858"/>
    <w:rsid w:val="005D6512"/>
    <w:rsid w:val="005D7A13"/>
    <w:rsid w:val="005E0F63"/>
    <w:rsid w:val="005E2383"/>
    <w:rsid w:val="005E28C7"/>
    <w:rsid w:val="005E3486"/>
    <w:rsid w:val="005E4F17"/>
    <w:rsid w:val="005E51AE"/>
    <w:rsid w:val="005E51BF"/>
    <w:rsid w:val="005E585C"/>
    <w:rsid w:val="005E5E8C"/>
    <w:rsid w:val="005E607E"/>
    <w:rsid w:val="005E6FF7"/>
    <w:rsid w:val="005F0242"/>
    <w:rsid w:val="005F0285"/>
    <w:rsid w:val="005F042E"/>
    <w:rsid w:val="005F0C8F"/>
    <w:rsid w:val="005F0DD5"/>
    <w:rsid w:val="005F1B7C"/>
    <w:rsid w:val="005F1F27"/>
    <w:rsid w:val="005F3B42"/>
    <w:rsid w:val="005F4299"/>
    <w:rsid w:val="005F4F98"/>
    <w:rsid w:val="005F5923"/>
    <w:rsid w:val="005F5945"/>
    <w:rsid w:val="005F6023"/>
    <w:rsid w:val="005F624C"/>
    <w:rsid w:val="005F65D7"/>
    <w:rsid w:val="005F6E1C"/>
    <w:rsid w:val="005F7047"/>
    <w:rsid w:val="005F7149"/>
    <w:rsid w:val="005F7DAB"/>
    <w:rsid w:val="006004E8"/>
    <w:rsid w:val="00601413"/>
    <w:rsid w:val="00601C21"/>
    <w:rsid w:val="00601DEA"/>
    <w:rsid w:val="0060212E"/>
    <w:rsid w:val="00602734"/>
    <w:rsid w:val="00602B2B"/>
    <w:rsid w:val="0060350D"/>
    <w:rsid w:val="00603ACB"/>
    <w:rsid w:val="00605214"/>
    <w:rsid w:val="006052BA"/>
    <w:rsid w:val="0060550D"/>
    <w:rsid w:val="00605B27"/>
    <w:rsid w:val="00605D68"/>
    <w:rsid w:val="00606010"/>
    <w:rsid w:val="006065F3"/>
    <w:rsid w:val="00606B2A"/>
    <w:rsid w:val="00607032"/>
    <w:rsid w:val="00607690"/>
    <w:rsid w:val="00610162"/>
    <w:rsid w:val="00610246"/>
    <w:rsid w:val="00610D8C"/>
    <w:rsid w:val="00610ED9"/>
    <w:rsid w:val="00611978"/>
    <w:rsid w:val="00611D05"/>
    <w:rsid w:val="006140A2"/>
    <w:rsid w:val="00614552"/>
    <w:rsid w:val="006147B2"/>
    <w:rsid w:val="00614B14"/>
    <w:rsid w:val="00614FCC"/>
    <w:rsid w:val="006154BC"/>
    <w:rsid w:val="00615674"/>
    <w:rsid w:val="00615EA0"/>
    <w:rsid w:val="00617E5A"/>
    <w:rsid w:val="00620374"/>
    <w:rsid w:val="0062074D"/>
    <w:rsid w:val="006207A2"/>
    <w:rsid w:val="006217BB"/>
    <w:rsid w:val="006224E1"/>
    <w:rsid w:val="00622B02"/>
    <w:rsid w:val="00625F49"/>
    <w:rsid w:val="00626814"/>
    <w:rsid w:val="00626893"/>
    <w:rsid w:val="00627471"/>
    <w:rsid w:val="00630A3F"/>
    <w:rsid w:val="00631B2B"/>
    <w:rsid w:val="00631FF0"/>
    <w:rsid w:val="00632D28"/>
    <w:rsid w:val="006333A4"/>
    <w:rsid w:val="00633861"/>
    <w:rsid w:val="00633B0A"/>
    <w:rsid w:val="00634C1A"/>
    <w:rsid w:val="00635F0D"/>
    <w:rsid w:val="00640097"/>
    <w:rsid w:val="0064024E"/>
    <w:rsid w:val="006408CB"/>
    <w:rsid w:val="0064193D"/>
    <w:rsid w:val="00643B97"/>
    <w:rsid w:val="006440BA"/>
    <w:rsid w:val="0064462D"/>
    <w:rsid w:val="00644851"/>
    <w:rsid w:val="00644E7C"/>
    <w:rsid w:val="006451A7"/>
    <w:rsid w:val="0064559A"/>
    <w:rsid w:val="0064615F"/>
    <w:rsid w:val="006463EF"/>
    <w:rsid w:val="00646DB2"/>
    <w:rsid w:val="0065002A"/>
    <w:rsid w:val="00651878"/>
    <w:rsid w:val="00652B6F"/>
    <w:rsid w:val="00653918"/>
    <w:rsid w:val="00653964"/>
    <w:rsid w:val="00654468"/>
    <w:rsid w:val="0065491D"/>
    <w:rsid w:val="00655C91"/>
    <w:rsid w:val="0065660E"/>
    <w:rsid w:val="0065714C"/>
    <w:rsid w:val="00657B59"/>
    <w:rsid w:val="0066051E"/>
    <w:rsid w:val="00660E3D"/>
    <w:rsid w:val="00662C62"/>
    <w:rsid w:val="006637D8"/>
    <w:rsid w:val="0066391C"/>
    <w:rsid w:val="00663BA9"/>
    <w:rsid w:val="006654E4"/>
    <w:rsid w:val="00665FCE"/>
    <w:rsid w:val="00667712"/>
    <w:rsid w:val="00671191"/>
    <w:rsid w:val="0067492E"/>
    <w:rsid w:val="006753EF"/>
    <w:rsid w:val="00675CB3"/>
    <w:rsid w:val="00676FC4"/>
    <w:rsid w:val="00677FC0"/>
    <w:rsid w:val="00680A78"/>
    <w:rsid w:val="00680BE9"/>
    <w:rsid w:val="006814C1"/>
    <w:rsid w:val="006815A6"/>
    <w:rsid w:val="00681743"/>
    <w:rsid w:val="00682E01"/>
    <w:rsid w:val="006838F6"/>
    <w:rsid w:val="00683DDA"/>
    <w:rsid w:val="00684917"/>
    <w:rsid w:val="00684F20"/>
    <w:rsid w:val="00684FA1"/>
    <w:rsid w:val="006860E2"/>
    <w:rsid w:val="0068664A"/>
    <w:rsid w:val="006902AA"/>
    <w:rsid w:val="006904B5"/>
    <w:rsid w:val="006906FC"/>
    <w:rsid w:val="00690FB9"/>
    <w:rsid w:val="006917A8"/>
    <w:rsid w:val="00692BE3"/>
    <w:rsid w:val="00692BF3"/>
    <w:rsid w:val="006938FC"/>
    <w:rsid w:val="00693F6C"/>
    <w:rsid w:val="00694497"/>
    <w:rsid w:val="006955E7"/>
    <w:rsid w:val="006961DC"/>
    <w:rsid w:val="00696299"/>
    <w:rsid w:val="00696F3F"/>
    <w:rsid w:val="00697828"/>
    <w:rsid w:val="00697D1C"/>
    <w:rsid w:val="006A009E"/>
    <w:rsid w:val="006A0189"/>
    <w:rsid w:val="006A052B"/>
    <w:rsid w:val="006A0680"/>
    <w:rsid w:val="006A1035"/>
    <w:rsid w:val="006A12FA"/>
    <w:rsid w:val="006A1BE3"/>
    <w:rsid w:val="006A426B"/>
    <w:rsid w:val="006A4540"/>
    <w:rsid w:val="006A4A1F"/>
    <w:rsid w:val="006A4F38"/>
    <w:rsid w:val="006A59FC"/>
    <w:rsid w:val="006A5EC4"/>
    <w:rsid w:val="006A67E0"/>
    <w:rsid w:val="006A7E0F"/>
    <w:rsid w:val="006B03E9"/>
    <w:rsid w:val="006B19CF"/>
    <w:rsid w:val="006B1AFB"/>
    <w:rsid w:val="006B1C5E"/>
    <w:rsid w:val="006B2219"/>
    <w:rsid w:val="006B2635"/>
    <w:rsid w:val="006B267F"/>
    <w:rsid w:val="006B2B2F"/>
    <w:rsid w:val="006B312C"/>
    <w:rsid w:val="006B5740"/>
    <w:rsid w:val="006B59E1"/>
    <w:rsid w:val="006B5BBD"/>
    <w:rsid w:val="006B60DC"/>
    <w:rsid w:val="006B6381"/>
    <w:rsid w:val="006B6611"/>
    <w:rsid w:val="006B7224"/>
    <w:rsid w:val="006C0988"/>
    <w:rsid w:val="006C46A1"/>
    <w:rsid w:val="006C4F4B"/>
    <w:rsid w:val="006C59C3"/>
    <w:rsid w:val="006C5D32"/>
    <w:rsid w:val="006C72FF"/>
    <w:rsid w:val="006C73A7"/>
    <w:rsid w:val="006D11CE"/>
    <w:rsid w:val="006D17AA"/>
    <w:rsid w:val="006D1933"/>
    <w:rsid w:val="006D2748"/>
    <w:rsid w:val="006D3112"/>
    <w:rsid w:val="006D354D"/>
    <w:rsid w:val="006D50B8"/>
    <w:rsid w:val="006D5373"/>
    <w:rsid w:val="006D59D2"/>
    <w:rsid w:val="006D5B73"/>
    <w:rsid w:val="006D5E05"/>
    <w:rsid w:val="006D6CF7"/>
    <w:rsid w:val="006D723D"/>
    <w:rsid w:val="006D7C91"/>
    <w:rsid w:val="006E01E7"/>
    <w:rsid w:val="006E10C8"/>
    <w:rsid w:val="006E10FE"/>
    <w:rsid w:val="006E13AE"/>
    <w:rsid w:val="006E2390"/>
    <w:rsid w:val="006E2FF8"/>
    <w:rsid w:val="006E3380"/>
    <w:rsid w:val="006E36C6"/>
    <w:rsid w:val="006E3909"/>
    <w:rsid w:val="006E3CB9"/>
    <w:rsid w:val="006E3F92"/>
    <w:rsid w:val="006E4EF4"/>
    <w:rsid w:val="006E5936"/>
    <w:rsid w:val="006E60FD"/>
    <w:rsid w:val="006E703A"/>
    <w:rsid w:val="006F06E9"/>
    <w:rsid w:val="006F0820"/>
    <w:rsid w:val="006F1D9A"/>
    <w:rsid w:val="006F2703"/>
    <w:rsid w:val="006F27FD"/>
    <w:rsid w:val="006F2A58"/>
    <w:rsid w:val="006F35C1"/>
    <w:rsid w:val="006F4727"/>
    <w:rsid w:val="006F47DA"/>
    <w:rsid w:val="006F54FB"/>
    <w:rsid w:val="006F6990"/>
    <w:rsid w:val="006F6D2E"/>
    <w:rsid w:val="006F7132"/>
    <w:rsid w:val="006F7322"/>
    <w:rsid w:val="006F73FB"/>
    <w:rsid w:val="006F7DBD"/>
    <w:rsid w:val="00700227"/>
    <w:rsid w:val="00700282"/>
    <w:rsid w:val="0070034D"/>
    <w:rsid w:val="00700AD8"/>
    <w:rsid w:val="00701548"/>
    <w:rsid w:val="0070288E"/>
    <w:rsid w:val="007034B5"/>
    <w:rsid w:val="0070362A"/>
    <w:rsid w:val="00703AFE"/>
    <w:rsid w:val="00703D6B"/>
    <w:rsid w:val="0070421D"/>
    <w:rsid w:val="00704ABE"/>
    <w:rsid w:val="00704E94"/>
    <w:rsid w:val="00705381"/>
    <w:rsid w:val="00705843"/>
    <w:rsid w:val="00706431"/>
    <w:rsid w:val="00707192"/>
    <w:rsid w:val="007078FE"/>
    <w:rsid w:val="00707CBD"/>
    <w:rsid w:val="00707CD8"/>
    <w:rsid w:val="0071090B"/>
    <w:rsid w:val="00710C15"/>
    <w:rsid w:val="007110AC"/>
    <w:rsid w:val="0071154E"/>
    <w:rsid w:val="0071177F"/>
    <w:rsid w:val="00711EBB"/>
    <w:rsid w:val="00712385"/>
    <w:rsid w:val="0071248D"/>
    <w:rsid w:val="00712A18"/>
    <w:rsid w:val="007144DB"/>
    <w:rsid w:val="007146EA"/>
    <w:rsid w:val="00714D1A"/>
    <w:rsid w:val="00715895"/>
    <w:rsid w:val="00715CAF"/>
    <w:rsid w:val="00716F86"/>
    <w:rsid w:val="007203E2"/>
    <w:rsid w:val="00720574"/>
    <w:rsid w:val="007208B6"/>
    <w:rsid w:val="00720D81"/>
    <w:rsid w:val="007215EA"/>
    <w:rsid w:val="00721815"/>
    <w:rsid w:val="00721856"/>
    <w:rsid w:val="007219ED"/>
    <w:rsid w:val="00721A7A"/>
    <w:rsid w:val="00721C5B"/>
    <w:rsid w:val="007227F2"/>
    <w:rsid w:val="007229DB"/>
    <w:rsid w:val="00723E0C"/>
    <w:rsid w:val="007243FB"/>
    <w:rsid w:val="007253AE"/>
    <w:rsid w:val="0072561D"/>
    <w:rsid w:val="00725895"/>
    <w:rsid w:val="00726634"/>
    <w:rsid w:val="007267A3"/>
    <w:rsid w:val="00727C4E"/>
    <w:rsid w:val="00727CD1"/>
    <w:rsid w:val="007303A6"/>
    <w:rsid w:val="00731688"/>
    <w:rsid w:val="007318BB"/>
    <w:rsid w:val="0073223D"/>
    <w:rsid w:val="0073462E"/>
    <w:rsid w:val="00734FF0"/>
    <w:rsid w:val="0073588B"/>
    <w:rsid w:val="007359AB"/>
    <w:rsid w:val="00737E28"/>
    <w:rsid w:val="007402F0"/>
    <w:rsid w:val="00740A34"/>
    <w:rsid w:val="007410DF"/>
    <w:rsid w:val="00741E74"/>
    <w:rsid w:val="00743B93"/>
    <w:rsid w:val="00743C6F"/>
    <w:rsid w:val="00743DC0"/>
    <w:rsid w:val="00743E75"/>
    <w:rsid w:val="00743EB4"/>
    <w:rsid w:val="00743F9E"/>
    <w:rsid w:val="00744447"/>
    <w:rsid w:val="007458AA"/>
    <w:rsid w:val="007466A9"/>
    <w:rsid w:val="00746ED1"/>
    <w:rsid w:val="007473D4"/>
    <w:rsid w:val="007477C7"/>
    <w:rsid w:val="00750112"/>
    <w:rsid w:val="00751052"/>
    <w:rsid w:val="00751078"/>
    <w:rsid w:val="007510D7"/>
    <w:rsid w:val="007510F5"/>
    <w:rsid w:val="00751D4E"/>
    <w:rsid w:val="00751F3E"/>
    <w:rsid w:val="00752E16"/>
    <w:rsid w:val="00753D52"/>
    <w:rsid w:val="00754CA8"/>
    <w:rsid w:val="00755380"/>
    <w:rsid w:val="00755BF6"/>
    <w:rsid w:val="00755FFF"/>
    <w:rsid w:val="00756083"/>
    <w:rsid w:val="007578DD"/>
    <w:rsid w:val="00757C04"/>
    <w:rsid w:val="00760C27"/>
    <w:rsid w:val="007614D0"/>
    <w:rsid w:val="00761692"/>
    <w:rsid w:val="00761A02"/>
    <w:rsid w:val="00762042"/>
    <w:rsid w:val="0076292E"/>
    <w:rsid w:val="00762988"/>
    <w:rsid w:val="00762A3B"/>
    <w:rsid w:val="00762B0E"/>
    <w:rsid w:val="00763167"/>
    <w:rsid w:val="0076332C"/>
    <w:rsid w:val="00764A54"/>
    <w:rsid w:val="00764FC4"/>
    <w:rsid w:val="00765231"/>
    <w:rsid w:val="007652A3"/>
    <w:rsid w:val="00765B6D"/>
    <w:rsid w:val="00766166"/>
    <w:rsid w:val="00766689"/>
    <w:rsid w:val="00766E5F"/>
    <w:rsid w:val="0076715A"/>
    <w:rsid w:val="00767363"/>
    <w:rsid w:val="00767A1F"/>
    <w:rsid w:val="00767EB3"/>
    <w:rsid w:val="00770230"/>
    <w:rsid w:val="0077122D"/>
    <w:rsid w:val="00772A7E"/>
    <w:rsid w:val="00772F95"/>
    <w:rsid w:val="007731E5"/>
    <w:rsid w:val="00773523"/>
    <w:rsid w:val="00774F74"/>
    <w:rsid w:val="00776DC3"/>
    <w:rsid w:val="00777053"/>
    <w:rsid w:val="007770F9"/>
    <w:rsid w:val="00777CEB"/>
    <w:rsid w:val="00781089"/>
    <w:rsid w:val="00781B66"/>
    <w:rsid w:val="00781E0D"/>
    <w:rsid w:val="00782C60"/>
    <w:rsid w:val="00783A96"/>
    <w:rsid w:val="00784980"/>
    <w:rsid w:val="0078678A"/>
    <w:rsid w:val="00787DCE"/>
    <w:rsid w:val="0079004D"/>
    <w:rsid w:val="00790641"/>
    <w:rsid w:val="007906B1"/>
    <w:rsid w:val="0079083F"/>
    <w:rsid w:val="00790EF2"/>
    <w:rsid w:val="00791146"/>
    <w:rsid w:val="0079199B"/>
    <w:rsid w:val="00791C53"/>
    <w:rsid w:val="00791C59"/>
    <w:rsid w:val="00791D68"/>
    <w:rsid w:val="00791FB1"/>
    <w:rsid w:val="00792410"/>
    <w:rsid w:val="0079277A"/>
    <w:rsid w:val="00792E0B"/>
    <w:rsid w:val="00794951"/>
    <w:rsid w:val="00795326"/>
    <w:rsid w:val="00795975"/>
    <w:rsid w:val="00795C56"/>
    <w:rsid w:val="007970B1"/>
    <w:rsid w:val="007A1754"/>
    <w:rsid w:val="007A196E"/>
    <w:rsid w:val="007A2A19"/>
    <w:rsid w:val="007A3DF8"/>
    <w:rsid w:val="007A438B"/>
    <w:rsid w:val="007A4F87"/>
    <w:rsid w:val="007A511C"/>
    <w:rsid w:val="007A54EE"/>
    <w:rsid w:val="007A556D"/>
    <w:rsid w:val="007A588E"/>
    <w:rsid w:val="007A773F"/>
    <w:rsid w:val="007A7912"/>
    <w:rsid w:val="007B0E00"/>
    <w:rsid w:val="007B0FFD"/>
    <w:rsid w:val="007B2099"/>
    <w:rsid w:val="007B2276"/>
    <w:rsid w:val="007B2819"/>
    <w:rsid w:val="007B2E33"/>
    <w:rsid w:val="007B2FE9"/>
    <w:rsid w:val="007B3B37"/>
    <w:rsid w:val="007B3E6D"/>
    <w:rsid w:val="007B4084"/>
    <w:rsid w:val="007B4DA2"/>
    <w:rsid w:val="007B6D0C"/>
    <w:rsid w:val="007B7CF5"/>
    <w:rsid w:val="007C0E69"/>
    <w:rsid w:val="007C1BA6"/>
    <w:rsid w:val="007C270D"/>
    <w:rsid w:val="007C2B46"/>
    <w:rsid w:val="007C4693"/>
    <w:rsid w:val="007C4BDD"/>
    <w:rsid w:val="007C501A"/>
    <w:rsid w:val="007C5311"/>
    <w:rsid w:val="007C737D"/>
    <w:rsid w:val="007C759F"/>
    <w:rsid w:val="007D015E"/>
    <w:rsid w:val="007D1107"/>
    <w:rsid w:val="007D210E"/>
    <w:rsid w:val="007D231A"/>
    <w:rsid w:val="007D2411"/>
    <w:rsid w:val="007D2EA1"/>
    <w:rsid w:val="007D323C"/>
    <w:rsid w:val="007D3BF7"/>
    <w:rsid w:val="007D40D7"/>
    <w:rsid w:val="007D466D"/>
    <w:rsid w:val="007D4A50"/>
    <w:rsid w:val="007D51E8"/>
    <w:rsid w:val="007D54B8"/>
    <w:rsid w:val="007D58BE"/>
    <w:rsid w:val="007D5C13"/>
    <w:rsid w:val="007D5DE2"/>
    <w:rsid w:val="007D63BE"/>
    <w:rsid w:val="007D7043"/>
    <w:rsid w:val="007D76DB"/>
    <w:rsid w:val="007E0979"/>
    <w:rsid w:val="007E099B"/>
    <w:rsid w:val="007E0FD7"/>
    <w:rsid w:val="007E1B8E"/>
    <w:rsid w:val="007E1DBA"/>
    <w:rsid w:val="007E1FF5"/>
    <w:rsid w:val="007E211B"/>
    <w:rsid w:val="007E21F9"/>
    <w:rsid w:val="007E2EE3"/>
    <w:rsid w:val="007E336C"/>
    <w:rsid w:val="007E3434"/>
    <w:rsid w:val="007E359B"/>
    <w:rsid w:val="007E3624"/>
    <w:rsid w:val="007E3644"/>
    <w:rsid w:val="007E4880"/>
    <w:rsid w:val="007E4B3E"/>
    <w:rsid w:val="007E51CD"/>
    <w:rsid w:val="007E520E"/>
    <w:rsid w:val="007E5A57"/>
    <w:rsid w:val="007E68B9"/>
    <w:rsid w:val="007E75B1"/>
    <w:rsid w:val="007E75B3"/>
    <w:rsid w:val="007E75CF"/>
    <w:rsid w:val="007F17DD"/>
    <w:rsid w:val="007F2D85"/>
    <w:rsid w:val="007F324B"/>
    <w:rsid w:val="00800884"/>
    <w:rsid w:val="00800A0D"/>
    <w:rsid w:val="00800BEA"/>
    <w:rsid w:val="008012A6"/>
    <w:rsid w:val="00801BA0"/>
    <w:rsid w:val="00801D4E"/>
    <w:rsid w:val="00802651"/>
    <w:rsid w:val="00803273"/>
    <w:rsid w:val="0080344D"/>
    <w:rsid w:val="008046D2"/>
    <w:rsid w:val="00804D97"/>
    <w:rsid w:val="00804DA2"/>
    <w:rsid w:val="00805847"/>
    <w:rsid w:val="00805DDC"/>
    <w:rsid w:val="00805F30"/>
    <w:rsid w:val="00805F72"/>
    <w:rsid w:val="00806AD8"/>
    <w:rsid w:val="00810224"/>
    <w:rsid w:val="0081032D"/>
    <w:rsid w:val="0081046F"/>
    <w:rsid w:val="008118FF"/>
    <w:rsid w:val="008137D2"/>
    <w:rsid w:val="0081467D"/>
    <w:rsid w:val="00814A11"/>
    <w:rsid w:val="00816E00"/>
    <w:rsid w:val="0082190B"/>
    <w:rsid w:val="008223CE"/>
    <w:rsid w:val="00823208"/>
    <w:rsid w:val="00823B95"/>
    <w:rsid w:val="00824728"/>
    <w:rsid w:val="008254F3"/>
    <w:rsid w:val="00825EF2"/>
    <w:rsid w:val="00826400"/>
    <w:rsid w:val="008266BB"/>
    <w:rsid w:val="008272D3"/>
    <w:rsid w:val="00827420"/>
    <w:rsid w:val="00827CCC"/>
    <w:rsid w:val="00827EC7"/>
    <w:rsid w:val="00830BD5"/>
    <w:rsid w:val="00832C4A"/>
    <w:rsid w:val="00833099"/>
    <w:rsid w:val="0083332B"/>
    <w:rsid w:val="00834ED5"/>
    <w:rsid w:val="008351BA"/>
    <w:rsid w:val="00835555"/>
    <w:rsid w:val="00837C30"/>
    <w:rsid w:val="008403B3"/>
    <w:rsid w:val="00840AC0"/>
    <w:rsid w:val="00840D62"/>
    <w:rsid w:val="008424C6"/>
    <w:rsid w:val="00842A41"/>
    <w:rsid w:val="008453F9"/>
    <w:rsid w:val="008461D7"/>
    <w:rsid w:val="008465A1"/>
    <w:rsid w:val="00850719"/>
    <w:rsid w:val="0085212D"/>
    <w:rsid w:val="00852B62"/>
    <w:rsid w:val="008530F8"/>
    <w:rsid w:val="008534A0"/>
    <w:rsid w:val="00853FE1"/>
    <w:rsid w:val="00855AEA"/>
    <w:rsid w:val="00855BB0"/>
    <w:rsid w:val="00856BB3"/>
    <w:rsid w:val="00856C66"/>
    <w:rsid w:val="008570F0"/>
    <w:rsid w:val="0085738D"/>
    <w:rsid w:val="008576F9"/>
    <w:rsid w:val="00857FE6"/>
    <w:rsid w:val="008601F5"/>
    <w:rsid w:val="00861288"/>
    <w:rsid w:val="00861AB7"/>
    <w:rsid w:val="00862A7E"/>
    <w:rsid w:val="008630A0"/>
    <w:rsid w:val="00863A15"/>
    <w:rsid w:val="00863C5B"/>
    <w:rsid w:val="00863FFF"/>
    <w:rsid w:val="00864003"/>
    <w:rsid w:val="0086436E"/>
    <w:rsid w:val="00864864"/>
    <w:rsid w:val="00864BC0"/>
    <w:rsid w:val="008655C6"/>
    <w:rsid w:val="0086792C"/>
    <w:rsid w:val="00867A75"/>
    <w:rsid w:val="008704A4"/>
    <w:rsid w:val="008707EE"/>
    <w:rsid w:val="00870E06"/>
    <w:rsid w:val="008716D9"/>
    <w:rsid w:val="008723E1"/>
    <w:rsid w:val="00872553"/>
    <w:rsid w:val="00873544"/>
    <w:rsid w:val="00873B14"/>
    <w:rsid w:val="00873F8D"/>
    <w:rsid w:val="00874A64"/>
    <w:rsid w:val="00874C50"/>
    <w:rsid w:val="0087569D"/>
    <w:rsid w:val="00875721"/>
    <w:rsid w:val="0087677F"/>
    <w:rsid w:val="00876C9F"/>
    <w:rsid w:val="008775A3"/>
    <w:rsid w:val="00880FC9"/>
    <w:rsid w:val="00881C05"/>
    <w:rsid w:val="00881E96"/>
    <w:rsid w:val="008821E6"/>
    <w:rsid w:val="0088297E"/>
    <w:rsid w:val="00885A38"/>
    <w:rsid w:val="00885B84"/>
    <w:rsid w:val="00886BDC"/>
    <w:rsid w:val="00886F74"/>
    <w:rsid w:val="00887220"/>
    <w:rsid w:val="0088743B"/>
    <w:rsid w:val="008905C9"/>
    <w:rsid w:val="0089287B"/>
    <w:rsid w:val="00892943"/>
    <w:rsid w:val="00892FF0"/>
    <w:rsid w:val="0089335F"/>
    <w:rsid w:val="00893D4D"/>
    <w:rsid w:val="00893E3A"/>
    <w:rsid w:val="0089403C"/>
    <w:rsid w:val="008961AA"/>
    <w:rsid w:val="00897304"/>
    <w:rsid w:val="008976E5"/>
    <w:rsid w:val="008A0290"/>
    <w:rsid w:val="008A0A9B"/>
    <w:rsid w:val="008A1383"/>
    <w:rsid w:val="008A1549"/>
    <w:rsid w:val="008A1A75"/>
    <w:rsid w:val="008A3924"/>
    <w:rsid w:val="008A3B52"/>
    <w:rsid w:val="008A433A"/>
    <w:rsid w:val="008A5FAD"/>
    <w:rsid w:val="008A68ED"/>
    <w:rsid w:val="008B09CA"/>
    <w:rsid w:val="008B11B7"/>
    <w:rsid w:val="008B13C2"/>
    <w:rsid w:val="008B1D2B"/>
    <w:rsid w:val="008B255E"/>
    <w:rsid w:val="008B25AE"/>
    <w:rsid w:val="008B2844"/>
    <w:rsid w:val="008B29E6"/>
    <w:rsid w:val="008B3013"/>
    <w:rsid w:val="008B365E"/>
    <w:rsid w:val="008B56A8"/>
    <w:rsid w:val="008B62EB"/>
    <w:rsid w:val="008B6C71"/>
    <w:rsid w:val="008B6E1D"/>
    <w:rsid w:val="008B7147"/>
    <w:rsid w:val="008C0A0B"/>
    <w:rsid w:val="008C0C28"/>
    <w:rsid w:val="008C1597"/>
    <w:rsid w:val="008C187D"/>
    <w:rsid w:val="008C2150"/>
    <w:rsid w:val="008C2251"/>
    <w:rsid w:val="008C33A1"/>
    <w:rsid w:val="008C3852"/>
    <w:rsid w:val="008C4242"/>
    <w:rsid w:val="008C4DB8"/>
    <w:rsid w:val="008C6097"/>
    <w:rsid w:val="008C6134"/>
    <w:rsid w:val="008C7101"/>
    <w:rsid w:val="008C76A3"/>
    <w:rsid w:val="008C7E9E"/>
    <w:rsid w:val="008D0243"/>
    <w:rsid w:val="008D04D3"/>
    <w:rsid w:val="008D07D9"/>
    <w:rsid w:val="008D0958"/>
    <w:rsid w:val="008D0B2D"/>
    <w:rsid w:val="008D0F40"/>
    <w:rsid w:val="008D0F8B"/>
    <w:rsid w:val="008D138B"/>
    <w:rsid w:val="008D276F"/>
    <w:rsid w:val="008D3B0C"/>
    <w:rsid w:val="008D3B10"/>
    <w:rsid w:val="008D3F7E"/>
    <w:rsid w:val="008D46E7"/>
    <w:rsid w:val="008D4F09"/>
    <w:rsid w:val="008D5026"/>
    <w:rsid w:val="008D545B"/>
    <w:rsid w:val="008D592E"/>
    <w:rsid w:val="008D621F"/>
    <w:rsid w:val="008D69E2"/>
    <w:rsid w:val="008D76BC"/>
    <w:rsid w:val="008D7A39"/>
    <w:rsid w:val="008E0855"/>
    <w:rsid w:val="008E1694"/>
    <w:rsid w:val="008E1925"/>
    <w:rsid w:val="008E316E"/>
    <w:rsid w:val="008E34AD"/>
    <w:rsid w:val="008E3561"/>
    <w:rsid w:val="008E38AB"/>
    <w:rsid w:val="008E4D00"/>
    <w:rsid w:val="008E570D"/>
    <w:rsid w:val="008E67BB"/>
    <w:rsid w:val="008E694C"/>
    <w:rsid w:val="008E6D24"/>
    <w:rsid w:val="008E6E7D"/>
    <w:rsid w:val="008E7294"/>
    <w:rsid w:val="008E7D72"/>
    <w:rsid w:val="008F0AEE"/>
    <w:rsid w:val="008F0E0C"/>
    <w:rsid w:val="008F138D"/>
    <w:rsid w:val="008F14BB"/>
    <w:rsid w:val="008F1BDB"/>
    <w:rsid w:val="008F2C9D"/>
    <w:rsid w:val="008F35F5"/>
    <w:rsid w:val="008F44C2"/>
    <w:rsid w:val="008F44F6"/>
    <w:rsid w:val="008F4ABB"/>
    <w:rsid w:val="008F539E"/>
    <w:rsid w:val="008F5E3E"/>
    <w:rsid w:val="0090176C"/>
    <w:rsid w:val="009018E5"/>
    <w:rsid w:val="00901C83"/>
    <w:rsid w:val="00903200"/>
    <w:rsid w:val="009034F3"/>
    <w:rsid w:val="00903F72"/>
    <w:rsid w:val="0090582D"/>
    <w:rsid w:val="00905955"/>
    <w:rsid w:val="009073CB"/>
    <w:rsid w:val="00911423"/>
    <w:rsid w:val="0091270F"/>
    <w:rsid w:val="0091348F"/>
    <w:rsid w:val="009141F6"/>
    <w:rsid w:val="00914ABA"/>
    <w:rsid w:val="00914D87"/>
    <w:rsid w:val="009150F9"/>
    <w:rsid w:val="00915A91"/>
    <w:rsid w:val="00916585"/>
    <w:rsid w:val="00917F82"/>
    <w:rsid w:val="009201D9"/>
    <w:rsid w:val="00920591"/>
    <w:rsid w:val="00921EF3"/>
    <w:rsid w:val="009221BA"/>
    <w:rsid w:val="0092248A"/>
    <w:rsid w:val="009242CA"/>
    <w:rsid w:val="00925598"/>
    <w:rsid w:val="009255B8"/>
    <w:rsid w:val="00926D4E"/>
    <w:rsid w:val="00927A1D"/>
    <w:rsid w:val="00927B7D"/>
    <w:rsid w:val="00930393"/>
    <w:rsid w:val="00930697"/>
    <w:rsid w:val="00931987"/>
    <w:rsid w:val="00931B2F"/>
    <w:rsid w:val="009327E5"/>
    <w:rsid w:val="00933411"/>
    <w:rsid w:val="00933FA8"/>
    <w:rsid w:val="00936F3D"/>
    <w:rsid w:val="0093726B"/>
    <w:rsid w:val="00940F16"/>
    <w:rsid w:val="00941572"/>
    <w:rsid w:val="00942392"/>
    <w:rsid w:val="009435D2"/>
    <w:rsid w:val="0094431F"/>
    <w:rsid w:val="0094445A"/>
    <w:rsid w:val="0094485E"/>
    <w:rsid w:val="00944DAB"/>
    <w:rsid w:val="00945B23"/>
    <w:rsid w:val="0094775F"/>
    <w:rsid w:val="009477FC"/>
    <w:rsid w:val="00954517"/>
    <w:rsid w:val="0095457E"/>
    <w:rsid w:val="009545D7"/>
    <w:rsid w:val="00954E01"/>
    <w:rsid w:val="0095592A"/>
    <w:rsid w:val="00956ACF"/>
    <w:rsid w:val="00957C8D"/>
    <w:rsid w:val="009606BF"/>
    <w:rsid w:val="00961645"/>
    <w:rsid w:val="00962297"/>
    <w:rsid w:val="00962A7E"/>
    <w:rsid w:val="00962B1B"/>
    <w:rsid w:val="00963167"/>
    <w:rsid w:val="009632BC"/>
    <w:rsid w:val="00964425"/>
    <w:rsid w:val="00964A86"/>
    <w:rsid w:val="00966EAE"/>
    <w:rsid w:val="00967AEF"/>
    <w:rsid w:val="00970B6C"/>
    <w:rsid w:val="00970F74"/>
    <w:rsid w:val="00970F8E"/>
    <w:rsid w:val="00971E94"/>
    <w:rsid w:val="00972964"/>
    <w:rsid w:val="00972A5B"/>
    <w:rsid w:val="00972AB0"/>
    <w:rsid w:val="0097324B"/>
    <w:rsid w:val="00973B3C"/>
    <w:rsid w:val="00973E29"/>
    <w:rsid w:val="00974FCE"/>
    <w:rsid w:val="00975C91"/>
    <w:rsid w:val="00976B38"/>
    <w:rsid w:val="009772A0"/>
    <w:rsid w:val="00977949"/>
    <w:rsid w:val="00982611"/>
    <w:rsid w:val="00983567"/>
    <w:rsid w:val="009837E3"/>
    <w:rsid w:val="009837F8"/>
    <w:rsid w:val="0098421E"/>
    <w:rsid w:val="0098444F"/>
    <w:rsid w:val="00985821"/>
    <w:rsid w:val="00985BE0"/>
    <w:rsid w:val="00985CFF"/>
    <w:rsid w:val="00986831"/>
    <w:rsid w:val="0098689F"/>
    <w:rsid w:val="00986E6D"/>
    <w:rsid w:val="00990A6C"/>
    <w:rsid w:val="00990C1C"/>
    <w:rsid w:val="00991065"/>
    <w:rsid w:val="00991E00"/>
    <w:rsid w:val="00992109"/>
    <w:rsid w:val="009934B8"/>
    <w:rsid w:val="00993A66"/>
    <w:rsid w:val="00996666"/>
    <w:rsid w:val="00996A4C"/>
    <w:rsid w:val="00997C8E"/>
    <w:rsid w:val="00997D1E"/>
    <w:rsid w:val="009A1913"/>
    <w:rsid w:val="009A217F"/>
    <w:rsid w:val="009A2523"/>
    <w:rsid w:val="009A2CA1"/>
    <w:rsid w:val="009A345F"/>
    <w:rsid w:val="009A3904"/>
    <w:rsid w:val="009A4711"/>
    <w:rsid w:val="009A497A"/>
    <w:rsid w:val="009A4F1F"/>
    <w:rsid w:val="009A6172"/>
    <w:rsid w:val="009A69C8"/>
    <w:rsid w:val="009A727D"/>
    <w:rsid w:val="009A75EC"/>
    <w:rsid w:val="009A7838"/>
    <w:rsid w:val="009A7D36"/>
    <w:rsid w:val="009B0DBF"/>
    <w:rsid w:val="009B171E"/>
    <w:rsid w:val="009B1C7B"/>
    <w:rsid w:val="009B1DF3"/>
    <w:rsid w:val="009B1F24"/>
    <w:rsid w:val="009B2C34"/>
    <w:rsid w:val="009B3244"/>
    <w:rsid w:val="009B433F"/>
    <w:rsid w:val="009B453B"/>
    <w:rsid w:val="009B47BD"/>
    <w:rsid w:val="009B4B53"/>
    <w:rsid w:val="009B6014"/>
    <w:rsid w:val="009B73A5"/>
    <w:rsid w:val="009B7697"/>
    <w:rsid w:val="009C022B"/>
    <w:rsid w:val="009C0260"/>
    <w:rsid w:val="009C16CF"/>
    <w:rsid w:val="009C2AF5"/>
    <w:rsid w:val="009C460F"/>
    <w:rsid w:val="009C49DF"/>
    <w:rsid w:val="009C7E39"/>
    <w:rsid w:val="009D0393"/>
    <w:rsid w:val="009D10D1"/>
    <w:rsid w:val="009D3974"/>
    <w:rsid w:val="009D3BC2"/>
    <w:rsid w:val="009D461B"/>
    <w:rsid w:val="009D49AE"/>
    <w:rsid w:val="009D5260"/>
    <w:rsid w:val="009D5790"/>
    <w:rsid w:val="009D6E0F"/>
    <w:rsid w:val="009D76C0"/>
    <w:rsid w:val="009D7EFA"/>
    <w:rsid w:val="009E0523"/>
    <w:rsid w:val="009E07ED"/>
    <w:rsid w:val="009E0B08"/>
    <w:rsid w:val="009E29FA"/>
    <w:rsid w:val="009E3482"/>
    <w:rsid w:val="009E4053"/>
    <w:rsid w:val="009E414A"/>
    <w:rsid w:val="009E4F91"/>
    <w:rsid w:val="009E535B"/>
    <w:rsid w:val="009E5522"/>
    <w:rsid w:val="009E58EC"/>
    <w:rsid w:val="009E5F5C"/>
    <w:rsid w:val="009E6916"/>
    <w:rsid w:val="009E69E8"/>
    <w:rsid w:val="009E6D26"/>
    <w:rsid w:val="009E7AF2"/>
    <w:rsid w:val="009E7E9A"/>
    <w:rsid w:val="009F02CE"/>
    <w:rsid w:val="009F0362"/>
    <w:rsid w:val="009F03E6"/>
    <w:rsid w:val="009F06FB"/>
    <w:rsid w:val="009F0895"/>
    <w:rsid w:val="009F1A77"/>
    <w:rsid w:val="009F3920"/>
    <w:rsid w:val="009F3F39"/>
    <w:rsid w:val="009F5EF7"/>
    <w:rsid w:val="009F64BC"/>
    <w:rsid w:val="009F701A"/>
    <w:rsid w:val="009F7333"/>
    <w:rsid w:val="009F73DC"/>
    <w:rsid w:val="009F7490"/>
    <w:rsid w:val="00A0131C"/>
    <w:rsid w:val="00A022D2"/>
    <w:rsid w:val="00A03353"/>
    <w:rsid w:val="00A03E3F"/>
    <w:rsid w:val="00A04699"/>
    <w:rsid w:val="00A0609F"/>
    <w:rsid w:val="00A06148"/>
    <w:rsid w:val="00A06282"/>
    <w:rsid w:val="00A06BDE"/>
    <w:rsid w:val="00A073E1"/>
    <w:rsid w:val="00A111E0"/>
    <w:rsid w:val="00A1184A"/>
    <w:rsid w:val="00A11D17"/>
    <w:rsid w:val="00A1285A"/>
    <w:rsid w:val="00A133F7"/>
    <w:rsid w:val="00A13A72"/>
    <w:rsid w:val="00A13B19"/>
    <w:rsid w:val="00A13D81"/>
    <w:rsid w:val="00A15FAB"/>
    <w:rsid w:val="00A16157"/>
    <w:rsid w:val="00A175AE"/>
    <w:rsid w:val="00A17EA4"/>
    <w:rsid w:val="00A17F4C"/>
    <w:rsid w:val="00A17F9C"/>
    <w:rsid w:val="00A20929"/>
    <w:rsid w:val="00A20B6E"/>
    <w:rsid w:val="00A21607"/>
    <w:rsid w:val="00A2300A"/>
    <w:rsid w:val="00A23F6B"/>
    <w:rsid w:val="00A25765"/>
    <w:rsid w:val="00A25861"/>
    <w:rsid w:val="00A25D91"/>
    <w:rsid w:val="00A25F00"/>
    <w:rsid w:val="00A26DDB"/>
    <w:rsid w:val="00A2754C"/>
    <w:rsid w:val="00A276A1"/>
    <w:rsid w:val="00A3139A"/>
    <w:rsid w:val="00A3371A"/>
    <w:rsid w:val="00A340F5"/>
    <w:rsid w:val="00A343A6"/>
    <w:rsid w:val="00A345BC"/>
    <w:rsid w:val="00A3600F"/>
    <w:rsid w:val="00A366A4"/>
    <w:rsid w:val="00A37448"/>
    <w:rsid w:val="00A374CE"/>
    <w:rsid w:val="00A37CBA"/>
    <w:rsid w:val="00A404C5"/>
    <w:rsid w:val="00A404C6"/>
    <w:rsid w:val="00A4050D"/>
    <w:rsid w:val="00A407D2"/>
    <w:rsid w:val="00A41AC1"/>
    <w:rsid w:val="00A42091"/>
    <w:rsid w:val="00A43818"/>
    <w:rsid w:val="00A43A42"/>
    <w:rsid w:val="00A43C15"/>
    <w:rsid w:val="00A447EF"/>
    <w:rsid w:val="00A4484E"/>
    <w:rsid w:val="00A4537E"/>
    <w:rsid w:val="00A45B2C"/>
    <w:rsid w:val="00A471C5"/>
    <w:rsid w:val="00A47A83"/>
    <w:rsid w:val="00A5061C"/>
    <w:rsid w:val="00A506C3"/>
    <w:rsid w:val="00A51F8F"/>
    <w:rsid w:val="00A52025"/>
    <w:rsid w:val="00A529B0"/>
    <w:rsid w:val="00A53148"/>
    <w:rsid w:val="00A555C7"/>
    <w:rsid w:val="00A566A0"/>
    <w:rsid w:val="00A56B19"/>
    <w:rsid w:val="00A5716A"/>
    <w:rsid w:val="00A57AF3"/>
    <w:rsid w:val="00A6014D"/>
    <w:rsid w:val="00A60D9C"/>
    <w:rsid w:val="00A611EB"/>
    <w:rsid w:val="00A61313"/>
    <w:rsid w:val="00A61520"/>
    <w:rsid w:val="00A618E2"/>
    <w:rsid w:val="00A61C69"/>
    <w:rsid w:val="00A621C9"/>
    <w:rsid w:val="00A634A1"/>
    <w:rsid w:val="00A63896"/>
    <w:rsid w:val="00A64D03"/>
    <w:rsid w:val="00A6566E"/>
    <w:rsid w:val="00A657E7"/>
    <w:rsid w:val="00A66675"/>
    <w:rsid w:val="00A66963"/>
    <w:rsid w:val="00A672C2"/>
    <w:rsid w:val="00A67B91"/>
    <w:rsid w:val="00A67E8D"/>
    <w:rsid w:val="00A70E23"/>
    <w:rsid w:val="00A7119D"/>
    <w:rsid w:val="00A71E4E"/>
    <w:rsid w:val="00A7224E"/>
    <w:rsid w:val="00A72CCC"/>
    <w:rsid w:val="00A73DBD"/>
    <w:rsid w:val="00A73E8C"/>
    <w:rsid w:val="00A73EFD"/>
    <w:rsid w:val="00A75052"/>
    <w:rsid w:val="00A755D6"/>
    <w:rsid w:val="00A75754"/>
    <w:rsid w:val="00A757DB"/>
    <w:rsid w:val="00A762F9"/>
    <w:rsid w:val="00A76D9B"/>
    <w:rsid w:val="00A76F7D"/>
    <w:rsid w:val="00A776E0"/>
    <w:rsid w:val="00A80718"/>
    <w:rsid w:val="00A8080F"/>
    <w:rsid w:val="00A8098C"/>
    <w:rsid w:val="00A80C1E"/>
    <w:rsid w:val="00A81B39"/>
    <w:rsid w:val="00A81D1F"/>
    <w:rsid w:val="00A82437"/>
    <w:rsid w:val="00A833D8"/>
    <w:rsid w:val="00A83544"/>
    <w:rsid w:val="00A83D62"/>
    <w:rsid w:val="00A840EA"/>
    <w:rsid w:val="00A84104"/>
    <w:rsid w:val="00A8410B"/>
    <w:rsid w:val="00A8582C"/>
    <w:rsid w:val="00A868F1"/>
    <w:rsid w:val="00A9030D"/>
    <w:rsid w:val="00A91147"/>
    <w:rsid w:val="00A9175C"/>
    <w:rsid w:val="00A928E1"/>
    <w:rsid w:val="00A92CB7"/>
    <w:rsid w:val="00A92D06"/>
    <w:rsid w:val="00A945FE"/>
    <w:rsid w:val="00A95FC2"/>
    <w:rsid w:val="00A960E8"/>
    <w:rsid w:val="00A964AB"/>
    <w:rsid w:val="00A96B5B"/>
    <w:rsid w:val="00A96D69"/>
    <w:rsid w:val="00A975C0"/>
    <w:rsid w:val="00AA19F7"/>
    <w:rsid w:val="00AA3466"/>
    <w:rsid w:val="00AA43CA"/>
    <w:rsid w:val="00AA48FA"/>
    <w:rsid w:val="00AA4E4E"/>
    <w:rsid w:val="00AA5708"/>
    <w:rsid w:val="00AA5A21"/>
    <w:rsid w:val="00AA5CF7"/>
    <w:rsid w:val="00AA6A7D"/>
    <w:rsid w:val="00AA6E09"/>
    <w:rsid w:val="00AA7259"/>
    <w:rsid w:val="00AA7433"/>
    <w:rsid w:val="00AA78ED"/>
    <w:rsid w:val="00AB003D"/>
    <w:rsid w:val="00AB03FD"/>
    <w:rsid w:val="00AB04B4"/>
    <w:rsid w:val="00AB0DDA"/>
    <w:rsid w:val="00AB0F66"/>
    <w:rsid w:val="00AB1A51"/>
    <w:rsid w:val="00AB2148"/>
    <w:rsid w:val="00AB3B8B"/>
    <w:rsid w:val="00AB4926"/>
    <w:rsid w:val="00AB51D3"/>
    <w:rsid w:val="00AB662E"/>
    <w:rsid w:val="00AC0D56"/>
    <w:rsid w:val="00AC0F18"/>
    <w:rsid w:val="00AC15BD"/>
    <w:rsid w:val="00AC18D7"/>
    <w:rsid w:val="00AC2F96"/>
    <w:rsid w:val="00AC499A"/>
    <w:rsid w:val="00AC5602"/>
    <w:rsid w:val="00AC6102"/>
    <w:rsid w:val="00AC6240"/>
    <w:rsid w:val="00AC6B7C"/>
    <w:rsid w:val="00AC7434"/>
    <w:rsid w:val="00AC7484"/>
    <w:rsid w:val="00AC7C28"/>
    <w:rsid w:val="00AD0CF9"/>
    <w:rsid w:val="00AD0DB9"/>
    <w:rsid w:val="00AD198B"/>
    <w:rsid w:val="00AD199F"/>
    <w:rsid w:val="00AD371A"/>
    <w:rsid w:val="00AD3D2B"/>
    <w:rsid w:val="00AD40B6"/>
    <w:rsid w:val="00AD4C2B"/>
    <w:rsid w:val="00AD573F"/>
    <w:rsid w:val="00AD61D8"/>
    <w:rsid w:val="00AD6948"/>
    <w:rsid w:val="00AD77C3"/>
    <w:rsid w:val="00AD7ADE"/>
    <w:rsid w:val="00AD7BD4"/>
    <w:rsid w:val="00AE04E3"/>
    <w:rsid w:val="00AE0513"/>
    <w:rsid w:val="00AE0998"/>
    <w:rsid w:val="00AE09CE"/>
    <w:rsid w:val="00AE0F17"/>
    <w:rsid w:val="00AE0FB0"/>
    <w:rsid w:val="00AE1E0A"/>
    <w:rsid w:val="00AE318C"/>
    <w:rsid w:val="00AE4F20"/>
    <w:rsid w:val="00AE54D1"/>
    <w:rsid w:val="00AE56FE"/>
    <w:rsid w:val="00AE5EED"/>
    <w:rsid w:val="00AE6467"/>
    <w:rsid w:val="00AE651B"/>
    <w:rsid w:val="00AE6A2A"/>
    <w:rsid w:val="00AE6C0C"/>
    <w:rsid w:val="00AE6DD0"/>
    <w:rsid w:val="00AE7471"/>
    <w:rsid w:val="00AF0417"/>
    <w:rsid w:val="00AF0426"/>
    <w:rsid w:val="00AF0885"/>
    <w:rsid w:val="00AF144D"/>
    <w:rsid w:val="00AF1BD9"/>
    <w:rsid w:val="00AF2D66"/>
    <w:rsid w:val="00AF379A"/>
    <w:rsid w:val="00AF4864"/>
    <w:rsid w:val="00AF4D7E"/>
    <w:rsid w:val="00AF4E64"/>
    <w:rsid w:val="00AF56D2"/>
    <w:rsid w:val="00AF5A89"/>
    <w:rsid w:val="00AF7EFE"/>
    <w:rsid w:val="00B003BF"/>
    <w:rsid w:val="00B02B6E"/>
    <w:rsid w:val="00B0330E"/>
    <w:rsid w:val="00B03990"/>
    <w:rsid w:val="00B04E30"/>
    <w:rsid w:val="00B05421"/>
    <w:rsid w:val="00B0624A"/>
    <w:rsid w:val="00B07173"/>
    <w:rsid w:val="00B10484"/>
    <w:rsid w:val="00B104B7"/>
    <w:rsid w:val="00B1192B"/>
    <w:rsid w:val="00B126E8"/>
    <w:rsid w:val="00B12795"/>
    <w:rsid w:val="00B12EEF"/>
    <w:rsid w:val="00B14317"/>
    <w:rsid w:val="00B1495C"/>
    <w:rsid w:val="00B149A5"/>
    <w:rsid w:val="00B14A02"/>
    <w:rsid w:val="00B16AE1"/>
    <w:rsid w:val="00B17DED"/>
    <w:rsid w:val="00B214EA"/>
    <w:rsid w:val="00B21B80"/>
    <w:rsid w:val="00B21C7A"/>
    <w:rsid w:val="00B221A9"/>
    <w:rsid w:val="00B227E0"/>
    <w:rsid w:val="00B2346D"/>
    <w:rsid w:val="00B23A42"/>
    <w:rsid w:val="00B24554"/>
    <w:rsid w:val="00B2484B"/>
    <w:rsid w:val="00B24929"/>
    <w:rsid w:val="00B2560A"/>
    <w:rsid w:val="00B25B2A"/>
    <w:rsid w:val="00B25EC2"/>
    <w:rsid w:val="00B269C8"/>
    <w:rsid w:val="00B2767C"/>
    <w:rsid w:val="00B3062E"/>
    <w:rsid w:val="00B31BE2"/>
    <w:rsid w:val="00B31CDC"/>
    <w:rsid w:val="00B31EA1"/>
    <w:rsid w:val="00B3207A"/>
    <w:rsid w:val="00B32497"/>
    <w:rsid w:val="00B33072"/>
    <w:rsid w:val="00B332AA"/>
    <w:rsid w:val="00B33A66"/>
    <w:rsid w:val="00B34723"/>
    <w:rsid w:val="00B348E5"/>
    <w:rsid w:val="00B34FF2"/>
    <w:rsid w:val="00B3674E"/>
    <w:rsid w:val="00B367D0"/>
    <w:rsid w:val="00B36868"/>
    <w:rsid w:val="00B36BA2"/>
    <w:rsid w:val="00B379D3"/>
    <w:rsid w:val="00B37E0F"/>
    <w:rsid w:val="00B40645"/>
    <w:rsid w:val="00B4152D"/>
    <w:rsid w:val="00B41542"/>
    <w:rsid w:val="00B41B2B"/>
    <w:rsid w:val="00B42536"/>
    <w:rsid w:val="00B43385"/>
    <w:rsid w:val="00B448C3"/>
    <w:rsid w:val="00B452A8"/>
    <w:rsid w:val="00B45833"/>
    <w:rsid w:val="00B45A57"/>
    <w:rsid w:val="00B46493"/>
    <w:rsid w:val="00B4745A"/>
    <w:rsid w:val="00B477BE"/>
    <w:rsid w:val="00B504CF"/>
    <w:rsid w:val="00B5084F"/>
    <w:rsid w:val="00B50C7D"/>
    <w:rsid w:val="00B5137B"/>
    <w:rsid w:val="00B51607"/>
    <w:rsid w:val="00B54360"/>
    <w:rsid w:val="00B5441D"/>
    <w:rsid w:val="00B54D74"/>
    <w:rsid w:val="00B54EE0"/>
    <w:rsid w:val="00B55756"/>
    <w:rsid w:val="00B55B93"/>
    <w:rsid w:val="00B55CD8"/>
    <w:rsid w:val="00B5673E"/>
    <w:rsid w:val="00B57642"/>
    <w:rsid w:val="00B6170F"/>
    <w:rsid w:val="00B61744"/>
    <w:rsid w:val="00B61FF0"/>
    <w:rsid w:val="00B6327B"/>
    <w:rsid w:val="00B645AF"/>
    <w:rsid w:val="00B6528C"/>
    <w:rsid w:val="00B65EAA"/>
    <w:rsid w:val="00B66F40"/>
    <w:rsid w:val="00B6734E"/>
    <w:rsid w:val="00B71A22"/>
    <w:rsid w:val="00B72669"/>
    <w:rsid w:val="00B727CB"/>
    <w:rsid w:val="00B72E27"/>
    <w:rsid w:val="00B738AC"/>
    <w:rsid w:val="00B73C38"/>
    <w:rsid w:val="00B73D43"/>
    <w:rsid w:val="00B76463"/>
    <w:rsid w:val="00B769FD"/>
    <w:rsid w:val="00B76A32"/>
    <w:rsid w:val="00B779A8"/>
    <w:rsid w:val="00B77D63"/>
    <w:rsid w:val="00B77E69"/>
    <w:rsid w:val="00B812CB"/>
    <w:rsid w:val="00B81700"/>
    <w:rsid w:val="00B81B70"/>
    <w:rsid w:val="00B81F09"/>
    <w:rsid w:val="00B82655"/>
    <w:rsid w:val="00B8409B"/>
    <w:rsid w:val="00B8420A"/>
    <w:rsid w:val="00B8425F"/>
    <w:rsid w:val="00B843E9"/>
    <w:rsid w:val="00B8479C"/>
    <w:rsid w:val="00B84886"/>
    <w:rsid w:val="00B8507C"/>
    <w:rsid w:val="00B8512D"/>
    <w:rsid w:val="00B862BD"/>
    <w:rsid w:val="00B86E69"/>
    <w:rsid w:val="00B87CF1"/>
    <w:rsid w:val="00B90DF6"/>
    <w:rsid w:val="00B90F27"/>
    <w:rsid w:val="00B9222B"/>
    <w:rsid w:val="00B934E5"/>
    <w:rsid w:val="00B944F1"/>
    <w:rsid w:val="00B949DB"/>
    <w:rsid w:val="00B94F9F"/>
    <w:rsid w:val="00B95CF8"/>
    <w:rsid w:val="00B9671B"/>
    <w:rsid w:val="00B97013"/>
    <w:rsid w:val="00B9761E"/>
    <w:rsid w:val="00B97A2A"/>
    <w:rsid w:val="00BA03C4"/>
    <w:rsid w:val="00BA0BE0"/>
    <w:rsid w:val="00BA11EF"/>
    <w:rsid w:val="00BA2B39"/>
    <w:rsid w:val="00BA3493"/>
    <w:rsid w:val="00BA42B8"/>
    <w:rsid w:val="00BA4871"/>
    <w:rsid w:val="00BA4D17"/>
    <w:rsid w:val="00BA5599"/>
    <w:rsid w:val="00BA55B8"/>
    <w:rsid w:val="00BA56B3"/>
    <w:rsid w:val="00BA56E6"/>
    <w:rsid w:val="00BA5BCC"/>
    <w:rsid w:val="00BA5F2F"/>
    <w:rsid w:val="00BA63ED"/>
    <w:rsid w:val="00BA66F7"/>
    <w:rsid w:val="00BA677D"/>
    <w:rsid w:val="00BB0049"/>
    <w:rsid w:val="00BB123D"/>
    <w:rsid w:val="00BB149D"/>
    <w:rsid w:val="00BB238A"/>
    <w:rsid w:val="00BB31E9"/>
    <w:rsid w:val="00BB33D2"/>
    <w:rsid w:val="00BB352F"/>
    <w:rsid w:val="00BB3A93"/>
    <w:rsid w:val="00BB41D0"/>
    <w:rsid w:val="00BB43DD"/>
    <w:rsid w:val="00BB47AD"/>
    <w:rsid w:val="00BB4C4A"/>
    <w:rsid w:val="00BB4E12"/>
    <w:rsid w:val="00BB56A6"/>
    <w:rsid w:val="00BB5B75"/>
    <w:rsid w:val="00BB7E9B"/>
    <w:rsid w:val="00BC1408"/>
    <w:rsid w:val="00BC198B"/>
    <w:rsid w:val="00BC2743"/>
    <w:rsid w:val="00BC2871"/>
    <w:rsid w:val="00BC3360"/>
    <w:rsid w:val="00BC56BA"/>
    <w:rsid w:val="00BC5ADA"/>
    <w:rsid w:val="00BC5D2C"/>
    <w:rsid w:val="00BC5DF2"/>
    <w:rsid w:val="00BC5E37"/>
    <w:rsid w:val="00BC5E3A"/>
    <w:rsid w:val="00BC702F"/>
    <w:rsid w:val="00BC752C"/>
    <w:rsid w:val="00BD199D"/>
    <w:rsid w:val="00BD2DEB"/>
    <w:rsid w:val="00BD2F63"/>
    <w:rsid w:val="00BD3FF2"/>
    <w:rsid w:val="00BD452D"/>
    <w:rsid w:val="00BD6D08"/>
    <w:rsid w:val="00BD74F6"/>
    <w:rsid w:val="00BD7B84"/>
    <w:rsid w:val="00BD7E7C"/>
    <w:rsid w:val="00BD7ED5"/>
    <w:rsid w:val="00BE012B"/>
    <w:rsid w:val="00BE0422"/>
    <w:rsid w:val="00BE08B7"/>
    <w:rsid w:val="00BE1227"/>
    <w:rsid w:val="00BE21CA"/>
    <w:rsid w:val="00BE2280"/>
    <w:rsid w:val="00BE336B"/>
    <w:rsid w:val="00BE3BC0"/>
    <w:rsid w:val="00BE439E"/>
    <w:rsid w:val="00BE464E"/>
    <w:rsid w:val="00BE4F29"/>
    <w:rsid w:val="00BE51E5"/>
    <w:rsid w:val="00BE60D2"/>
    <w:rsid w:val="00BE6BF5"/>
    <w:rsid w:val="00BE7578"/>
    <w:rsid w:val="00BE7F35"/>
    <w:rsid w:val="00BE7F81"/>
    <w:rsid w:val="00BF0D15"/>
    <w:rsid w:val="00BF1274"/>
    <w:rsid w:val="00BF1758"/>
    <w:rsid w:val="00BF2DE6"/>
    <w:rsid w:val="00BF3D63"/>
    <w:rsid w:val="00BF4854"/>
    <w:rsid w:val="00BF4D8A"/>
    <w:rsid w:val="00BF6DEC"/>
    <w:rsid w:val="00BF7048"/>
    <w:rsid w:val="00C0007D"/>
    <w:rsid w:val="00C00CAD"/>
    <w:rsid w:val="00C02199"/>
    <w:rsid w:val="00C033F2"/>
    <w:rsid w:val="00C039FF"/>
    <w:rsid w:val="00C04BA5"/>
    <w:rsid w:val="00C04E32"/>
    <w:rsid w:val="00C04E3C"/>
    <w:rsid w:val="00C057E6"/>
    <w:rsid w:val="00C06A72"/>
    <w:rsid w:val="00C06AD4"/>
    <w:rsid w:val="00C077EE"/>
    <w:rsid w:val="00C07BA6"/>
    <w:rsid w:val="00C103E8"/>
    <w:rsid w:val="00C1054D"/>
    <w:rsid w:val="00C107E6"/>
    <w:rsid w:val="00C109D9"/>
    <w:rsid w:val="00C112C7"/>
    <w:rsid w:val="00C12954"/>
    <w:rsid w:val="00C12C65"/>
    <w:rsid w:val="00C131C0"/>
    <w:rsid w:val="00C133C1"/>
    <w:rsid w:val="00C142C1"/>
    <w:rsid w:val="00C14BD5"/>
    <w:rsid w:val="00C1506D"/>
    <w:rsid w:val="00C16020"/>
    <w:rsid w:val="00C16516"/>
    <w:rsid w:val="00C16766"/>
    <w:rsid w:val="00C1685C"/>
    <w:rsid w:val="00C16B18"/>
    <w:rsid w:val="00C16BAC"/>
    <w:rsid w:val="00C1765D"/>
    <w:rsid w:val="00C17CE8"/>
    <w:rsid w:val="00C20830"/>
    <w:rsid w:val="00C20833"/>
    <w:rsid w:val="00C21B79"/>
    <w:rsid w:val="00C226B4"/>
    <w:rsid w:val="00C23467"/>
    <w:rsid w:val="00C2391F"/>
    <w:rsid w:val="00C23942"/>
    <w:rsid w:val="00C24149"/>
    <w:rsid w:val="00C24832"/>
    <w:rsid w:val="00C2495B"/>
    <w:rsid w:val="00C24CB9"/>
    <w:rsid w:val="00C25A64"/>
    <w:rsid w:val="00C25B1D"/>
    <w:rsid w:val="00C260DB"/>
    <w:rsid w:val="00C26772"/>
    <w:rsid w:val="00C30454"/>
    <w:rsid w:val="00C31D4C"/>
    <w:rsid w:val="00C322AF"/>
    <w:rsid w:val="00C340FC"/>
    <w:rsid w:val="00C34AF8"/>
    <w:rsid w:val="00C371EC"/>
    <w:rsid w:val="00C37C23"/>
    <w:rsid w:val="00C37DF0"/>
    <w:rsid w:val="00C400CD"/>
    <w:rsid w:val="00C40691"/>
    <w:rsid w:val="00C40865"/>
    <w:rsid w:val="00C40A96"/>
    <w:rsid w:val="00C412B1"/>
    <w:rsid w:val="00C43739"/>
    <w:rsid w:val="00C44897"/>
    <w:rsid w:val="00C45D9D"/>
    <w:rsid w:val="00C4663A"/>
    <w:rsid w:val="00C46694"/>
    <w:rsid w:val="00C51E13"/>
    <w:rsid w:val="00C5335F"/>
    <w:rsid w:val="00C54807"/>
    <w:rsid w:val="00C55E22"/>
    <w:rsid w:val="00C56A75"/>
    <w:rsid w:val="00C57559"/>
    <w:rsid w:val="00C576AA"/>
    <w:rsid w:val="00C57C23"/>
    <w:rsid w:val="00C6014F"/>
    <w:rsid w:val="00C607A2"/>
    <w:rsid w:val="00C60AC9"/>
    <w:rsid w:val="00C625FC"/>
    <w:rsid w:val="00C63C2C"/>
    <w:rsid w:val="00C65123"/>
    <w:rsid w:val="00C65595"/>
    <w:rsid w:val="00C662AA"/>
    <w:rsid w:val="00C66358"/>
    <w:rsid w:val="00C67496"/>
    <w:rsid w:val="00C67BD6"/>
    <w:rsid w:val="00C704B9"/>
    <w:rsid w:val="00C70B2F"/>
    <w:rsid w:val="00C70E82"/>
    <w:rsid w:val="00C71061"/>
    <w:rsid w:val="00C717DE"/>
    <w:rsid w:val="00C724F1"/>
    <w:rsid w:val="00C72A4F"/>
    <w:rsid w:val="00C731C2"/>
    <w:rsid w:val="00C73804"/>
    <w:rsid w:val="00C73ADE"/>
    <w:rsid w:val="00C73B3E"/>
    <w:rsid w:val="00C73CB6"/>
    <w:rsid w:val="00C75061"/>
    <w:rsid w:val="00C763BC"/>
    <w:rsid w:val="00C77128"/>
    <w:rsid w:val="00C77498"/>
    <w:rsid w:val="00C7780A"/>
    <w:rsid w:val="00C77BDB"/>
    <w:rsid w:val="00C8017A"/>
    <w:rsid w:val="00C8067F"/>
    <w:rsid w:val="00C81316"/>
    <w:rsid w:val="00C81DCA"/>
    <w:rsid w:val="00C82D16"/>
    <w:rsid w:val="00C83FB5"/>
    <w:rsid w:val="00C84727"/>
    <w:rsid w:val="00C84B36"/>
    <w:rsid w:val="00C8698D"/>
    <w:rsid w:val="00C8794C"/>
    <w:rsid w:val="00C879F1"/>
    <w:rsid w:val="00C87A67"/>
    <w:rsid w:val="00C87B88"/>
    <w:rsid w:val="00C90360"/>
    <w:rsid w:val="00C90A30"/>
    <w:rsid w:val="00C91AE8"/>
    <w:rsid w:val="00C92CCA"/>
    <w:rsid w:val="00C92CCE"/>
    <w:rsid w:val="00C9378C"/>
    <w:rsid w:val="00C948EF"/>
    <w:rsid w:val="00C94A13"/>
    <w:rsid w:val="00C959EB"/>
    <w:rsid w:val="00C95C72"/>
    <w:rsid w:val="00C962CC"/>
    <w:rsid w:val="00C96BF4"/>
    <w:rsid w:val="00C96D6E"/>
    <w:rsid w:val="00C970D8"/>
    <w:rsid w:val="00C97E41"/>
    <w:rsid w:val="00CA0CE0"/>
    <w:rsid w:val="00CA1D5D"/>
    <w:rsid w:val="00CA2A84"/>
    <w:rsid w:val="00CA2F0A"/>
    <w:rsid w:val="00CA334D"/>
    <w:rsid w:val="00CA405E"/>
    <w:rsid w:val="00CA47A2"/>
    <w:rsid w:val="00CA6361"/>
    <w:rsid w:val="00CA6850"/>
    <w:rsid w:val="00CA710A"/>
    <w:rsid w:val="00CA78F7"/>
    <w:rsid w:val="00CA7FB0"/>
    <w:rsid w:val="00CA7FCE"/>
    <w:rsid w:val="00CB097D"/>
    <w:rsid w:val="00CB0D02"/>
    <w:rsid w:val="00CB0EB8"/>
    <w:rsid w:val="00CB1F17"/>
    <w:rsid w:val="00CB27AC"/>
    <w:rsid w:val="00CB3213"/>
    <w:rsid w:val="00CB3D4F"/>
    <w:rsid w:val="00CB3D5E"/>
    <w:rsid w:val="00CB42F4"/>
    <w:rsid w:val="00CB4326"/>
    <w:rsid w:val="00CB5078"/>
    <w:rsid w:val="00CB5C96"/>
    <w:rsid w:val="00CB670C"/>
    <w:rsid w:val="00CB7926"/>
    <w:rsid w:val="00CC03AA"/>
    <w:rsid w:val="00CC0884"/>
    <w:rsid w:val="00CC09F4"/>
    <w:rsid w:val="00CC0D07"/>
    <w:rsid w:val="00CC0D15"/>
    <w:rsid w:val="00CC1422"/>
    <w:rsid w:val="00CC36DD"/>
    <w:rsid w:val="00CC3967"/>
    <w:rsid w:val="00CC3CD3"/>
    <w:rsid w:val="00CC4E8F"/>
    <w:rsid w:val="00CC508F"/>
    <w:rsid w:val="00CC548F"/>
    <w:rsid w:val="00CC620B"/>
    <w:rsid w:val="00CC7234"/>
    <w:rsid w:val="00CC7604"/>
    <w:rsid w:val="00CD0B4F"/>
    <w:rsid w:val="00CD0DF1"/>
    <w:rsid w:val="00CD1283"/>
    <w:rsid w:val="00CD1284"/>
    <w:rsid w:val="00CD14A9"/>
    <w:rsid w:val="00CD21F7"/>
    <w:rsid w:val="00CD2285"/>
    <w:rsid w:val="00CD2DDE"/>
    <w:rsid w:val="00CD319B"/>
    <w:rsid w:val="00CD377A"/>
    <w:rsid w:val="00CD4F97"/>
    <w:rsid w:val="00CD555F"/>
    <w:rsid w:val="00CD72AE"/>
    <w:rsid w:val="00CD740A"/>
    <w:rsid w:val="00CD7949"/>
    <w:rsid w:val="00CE1816"/>
    <w:rsid w:val="00CE202D"/>
    <w:rsid w:val="00CE283A"/>
    <w:rsid w:val="00CE3A69"/>
    <w:rsid w:val="00CE46D7"/>
    <w:rsid w:val="00CE4AFA"/>
    <w:rsid w:val="00CE4C5B"/>
    <w:rsid w:val="00CE4F27"/>
    <w:rsid w:val="00CE525C"/>
    <w:rsid w:val="00CE544F"/>
    <w:rsid w:val="00CE586C"/>
    <w:rsid w:val="00CE6083"/>
    <w:rsid w:val="00CE611B"/>
    <w:rsid w:val="00CE7DBD"/>
    <w:rsid w:val="00CE7F68"/>
    <w:rsid w:val="00CF038D"/>
    <w:rsid w:val="00CF0857"/>
    <w:rsid w:val="00CF0FA6"/>
    <w:rsid w:val="00CF1870"/>
    <w:rsid w:val="00CF1E0F"/>
    <w:rsid w:val="00CF2849"/>
    <w:rsid w:val="00CF3E59"/>
    <w:rsid w:val="00CF4D6D"/>
    <w:rsid w:val="00CF4FE5"/>
    <w:rsid w:val="00CF5326"/>
    <w:rsid w:val="00CF59BA"/>
    <w:rsid w:val="00CF6291"/>
    <w:rsid w:val="00CF6EAF"/>
    <w:rsid w:val="00CF701F"/>
    <w:rsid w:val="00CF7453"/>
    <w:rsid w:val="00CF7781"/>
    <w:rsid w:val="00CF78F5"/>
    <w:rsid w:val="00D00019"/>
    <w:rsid w:val="00D005DD"/>
    <w:rsid w:val="00D014B0"/>
    <w:rsid w:val="00D01562"/>
    <w:rsid w:val="00D01A48"/>
    <w:rsid w:val="00D020AA"/>
    <w:rsid w:val="00D027D1"/>
    <w:rsid w:val="00D03621"/>
    <w:rsid w:val="00D04B1B"/>
    <w:rsid w:val="00D05082"/>
    <w:rsid w:val="00D05D39"/>
    <w:rsid w:val="00D06B8D"/>
    <w:rsid w:val="00D07AEF"/>
    <w:rsid w:val="00D11886"/>
    <w:rsid w:val="00D12018"/>
    <w:rsid w:val="00D14D3A"/>
    <w:rsid w:val="00D15B00"/>
    <w:rsid w:val="00D15D83"/>
    <w:rsid w:val="00D178D3"/>
    <w:rsid w:val="00D17B7E"/>
    <w:rsid w:val="00D20090"/>
    <w:rsid w:val="00D207FC"/>
    <w:rsid w:val="00D208C2"/>
    <w:rsid w:val="00D23440"/>
    <w:rsid w:val="00D2536A"/>
    <w:rsid w:val="00D25A6D"/>
    <w:rsid w:val="00D25B5C"/>
    <w:rsid w:val="00D305E1"/>
    <w:rsid w:val="00D30B3D"/>
    <w:rsid w:val="00D3117D"/>
    <w:rsid w:val="00D31983"/>
    <w:rsid w:val="00D3213F"/>
    <w:rsid w:val="00D3220A"/>
    <w:rsid w:val="00D3249A"/>
    <w:rsid w:val="00D33008"/>
    <w:rsid w:val="00D3376D"/>
    <w:rsid w:val="00D33C06"/>
    <w:rsid w:val="00D34653"/>
    <w:rsid w:val="00D34846"/>
    <w:rsid w:val="00D34A44"/>
    <w:rsid w:val="00D3543C"/>
    <w:rsid w:val="00D3557E"/>
    <w:rsid w:val="00D367B7"/>
    <w:rsid w:val="00D3693C"/>
    <w:rsid w:val="00D37C17"/>
    <w:rsid w:val="00D40D3C"/>
    <w:rsid w:val="00D40F63"/>
    <w:rsid w:val="00D419D0"/>
    <w:rsid w:val="00D41E76"/>
    <w:rsid w:val="00D42288"/>
    <w:rsid w:val="00D4267C"/>
    <w:rsid w:val="00D4274C"/>
    <w:rsid w:val="00D43A37"/>
    <w:rsid w:val="00D43AB5"/>
    <w:rsid w:val="00D44320"/>
    <w:rsid w:val="00D44758"/>
    <w:rsid w:val="00D455C5"/>
    <w:rsid w:val="00D45D42"/>
    <w:rsid w:val="00D45DF4"/>
    <w:rsid w:val="00D46361"/>
    <w:rsid w:val="00D46364"/>
    <w:rsid w:val="00D467CB"/>
    <w:rsid w:val="00D46E86"/>
    <w:rsid w:val="00D46E9D"/>
    <w:rsid w:val="00D474D3"/>
    <w:rsid w:val="00D47FC7"/>
    <w:rsid w:val="00D50C37"/>
    <w:rsid w:val="00D51AEA"/>
    <w:rsid w:val="00D51E7E"/>
    <w:rsid w:val="00D5241D"/>
    <w:rsid w:val="00D5271E"/>
    <w:rsid w:val="00D52889"/>
    <w:rsid w:val="00D52951"/>
    <w:rsid w:val="00D52EE6"/>
    <w:rsid w:val="00D5359D"/>
    <w:rsid w:val="00D541E3"/>
    <w:rsid w:val="00D542A1"/>
    <w:rsid w:val="00D54750"/>
    <w:rsid w:val="00D54908"/>
    <w:rsid w:val="00D54D25"/>
    <w:rsid w:val="00D54F52"/>
    <w:rsid w:val="00D562D7"/>
    <w:rsid w:val="00D57024"/>
    <w:rsid w:val="00D57093"/>
    <w:rsid w:val="00D57793"/>
    <w:rsid w:val="00D57D26"/>
    <w:rsid w:val="00D60366"/>
    <w:rsid w:val="00D60CFA"/>
    <w:rsid w:val="00D611B2"/>
    <w:rsid w:val="00D6160C"/>
    <w:rsid w:val="00D63191"/>
    <w:rsid w:val="00D63525"/>
    <w:rsid w:val="00D637E3"/>
    <w:rsid w:val="00D63C7F"/>
    <w:rsid w:val="00D66157"/>
    <w:rsid w:val="00D661A4"/>
    <w:rsid w:val="00D66426"/>
    <w:rsid w:val="00D6675B"/>
    <w:rsid w:val="00D66F7E"/>
    <w:rsid w:val="00D709D6"/>
    <w:rsid w:val="00D7118B"/>
    <w:rsid w:val="00D713C5"/>
    <w:rsid w:val="00D7276F"/>
    <w:rsid w:val="00D728AA"/>
    <w:rsid w:val="00D730CB"/>
    <w:rsid w:val="00D73C12"/>
    <w:rsid w:val="00D7451A"/>
    <w:rsid w:val="00D7475C"/>
    <w:rsid w:val="00D74ADB"/>
    <w:rsid w:val="00D74E18"/>
    <w:rsid w:val="00D751EB"/>
    <w:rsid w:val="00D75941"/>
    <w:rsid w:val="00D75DD1"/>
    <w:rsid w:val="00D76018"/>
    <w:rsid w:val="00D76B4A"/>
    <w:rsid w:val="00D76D94"/>
    <w:rsid w:val="00D77EE9"/>
    <w:rsid w:val="00D806A7"/>
    <w:rsid w:val="00D82720"/>
    <w:rsid w:val="00D82F03"/>
    <w:rsid w:val="00D854FC"/>
    <w:rsid w:val="00D85F3F"/>
    <w:rsid w:val="00D87519"/>
    <w:rsid w:val="00D87861"/>
    <w:rsid w:val="00D903C0"/>
    <w:rsid w:val="00D904F2"/>
    <w:rsid w:val="00D9092C"/>
    <w:rsid w:val="00D90DD0"/>
    <w:rsid w:val="00D91780"/>
    <w:rsid w:val="00D91E01"/>
    <w:rsid w:val="00D923CE"/>
    <w:rsid w:val="00D92743"/>
    <w:rsid w:val="00D92A3D"/>
    <w:rsid w:val="00D9358C"/>
    <w:rsid w:val="00D9359B"/>
    <w:rsid w:val="00D94568"/>
    <w:rsid w:val="00D945CB"/>
    <w:rsid w:val="00D9461A"/>
    <w:rsid w:val="00D949E2"/>
    <w:rsid w:val="00D96123"/>
    <w:rsid w:val="00D96A5B"/>
    <w:rsid w:val="00D970D2"/>
    <w:rsid w:val="00D9788F"/>
    <w:rsid w:val="00D97DAD"/>
    <w:rsid w:val="00DA00BC"/>
    <w:rsid w:val="00DA09FA"/>
    <w:rsid w:val="00DA0A99"/>
    <w:rsid w:val="00DA1BF7"/>
    <w:rsid w:val="00DA1EE7"/>
    <w:rsid w:val="00DA284F"/>
    <w:rsid w:val="00DA2A12"/>
    <w:rsid w:val="00DA2E0C"/>
    <w:rsid w:val="00DA2FC7"/>
    <w:rsid w:val="00DA3577"/>
    <w:rsid w:val="00DA43BD"/>
    <w:rsid w:val="00DA44CB"/>
    <w:rsid w:val="00DA47E7"/>
    <w:rsid w:val="00DA4A91"/>
    <w:rsid w:val="00DA5756"/>
    <w:rsid w:val="00DA5D24"/>
    <w:rsid w:val="00DA627A"/>
    <w:rsid w:val="00DA6A9B"/>
    <w:rsid w:val="00DA6B07"/>
    <w:rsid w:val="00DA7568"/>
    <w:rsid w:val="00DA7CE5"/>
    <w:rsid w:val="00DA7D34"/>
    <w:rsid w:val="00DB32B6"/>
    <w:rsid w:val="00DB42A9"/>
    <w:rsid w:val="00DB548F"/>
    <w:rsid w:val="00DB6C8E"/>
    <w:rsid w:val="00DB72FD"/>
    <w:rsid w:val="00DB7CC0"/>
    <w:rsid w:val="00DC003F"/>
    <w:rsid w:val="00DC06ED"/>
    <w:rsid w:val="00DC08EE"/>
    <w:rsid w:val="00DC16EC"/>
    <w:rsid w:val="00DC21E6"/>
    <w:rsid w:val="00DC28CE"/>
    <w:rsid w:val="00DC30D9"/>
    <w:rsid w:val="00DC355C"/>
    <w:rsid w:val="00DC36DE"/>
    <w:rsid w:val="00DC5BB3"/>
    <w:rsid w:val="00DC650D"/>
    <w:rsid w:val="00DC6F82"/>
    <w:rsid w:val="00DC7110"/>
    <w:rsid w:val="00DD0105"/>
    <w:rsid w:val="00DD0E07"/>
    <w:rsid w:val="00DD2BCD"/>
    <w:rsid w:val="00DD316D"/>
    <w:rsid w:val="00DD31DA"/>
    <w:rsid w:val="00DD38AC"/>
    <w:rsid w:val="00DD4443"/>
    <w:rsid w:val="00DD48A6"/>
    <w:rsid w:val="00DD54AB"/>
    <w:rsid w:val="00DD6ABF"/>
    <w:rsid w:val="00DD70BC"/>
    <w:rsid w:val="00DE0126"/>
    <w:rsid w:val="00DE02A6"/>
    <w:rsid w:val="00DE037B"/>
    <w:rsid w:val="00DE1D55"/>
    <w:rsid w:val="00DE23D1"/>
    <w:rsid w:val="00DE2B9E"/>
    <w:rsid w:val="00DE47D8"/>
    <w:rsid w:val="00DF0B7A"/>
    <w:rsid w:val="00DF0BED"/>
    <w:rsid w:val="00DF1390"/>
    <w:rsid w:val="00DF297E"/>
    <w:rsid w:val="00DF3ACF"/>
    <w:rsid w:val="00DF3EA2"/>
    <w:rsid w:val="00DF4949"/>
    <w:rsid w:val="00DF5F42"/>
    <w:rsid w:val="00DF672E"/>
    <w:rsid w:val="00E01850"/>
    <w:rsid w:val="00E01A64"/>
    <w:rsid w:val="00E03596"/>
    <w:rsid w:val="00E03FAE"/>
    <w:rsid w:val="00E0409C"/>
    <w:rsid w:val="00E05F16"/>
    <w:rsid w:val="00E05F98"/>
    <w:rsid w:val="00E0748E"/>
    <w:rsid w:val="00E10AE9"/>
    <w:rsid w:val="00E12DC1"/>
    <w:rsid w:val="00E1329A"/>
    <w:rsid w:val="00E1331E"/>
    <w:rsid w:val="00E13C63"/>
    <w:rsid w:val="00E14996"/>
    <w:rsid w:val="00E15B16"/>
    <w:rsid w:val="00E15C43"/>
    <w:rsid w:val="00E1601A"/>
    <w:rsid w:val="00E160E1"/>
    <w:rsid w:val="00E17BBD"/>
    <w:rsid w:val="00E17E58"/>
    <w:rsid w:val="00E20169"/>
    <w:rsid w:val="00E217F4"/>
    <w:rsid w:val="00E218D2"/>
    <w:rsid w:val="00E21DD2"/>
    <w:rsid w:val="00E21E06"/>
    <w:rsid w:val="00E21E8F"/>
    <w:rsid w:val="00E21EB1"/>
    <w:rsid w:val="00E224D3"/>
    <w:rsid w:val="00E22E3C"/>
    <w:rsid w:val="00E23191"/>
    <w:rsid w:val="00E235C6"/>
    <w:rsid w:val="00E246CC"/>
    <w:rsid w:val="00E24BD0"/>
    <w:rsid w:val="00E252B1"/>
    <w:rsid w:val="00E25623"/>
    <w:rsid w:val="00E2637E"/>
    <w:rsid w:val="00E2683C"/>
    <w:rsid w:val="00E269CC"/>
    <w:rsid w:val="00E2784C"/>
    <w:rsid w:val="00E27AAD"/>
    <w:rsid w:val="00E306BE"/>
    <w:rsid w:val="00E30BAD"/>
    <w:rsid w:val="00E30DC4"/>
    <w:rsid w:val="00E30ECD"/>
    <w:rsid w:val="00E316B5"/>
    <w:rsid w:val="00E3342D"/>
    <w:rsid w:val="00E3381D"/>
    <w:rsid w:val="00E33E8D"/>
    <w:rsid w:val="00E34169"/>
    <w:rsid w:val="00E35482"/>
    <w:rsid w:val="00E359E3"/>
    <w:rsid w:val="00E35E45"/>
    <w:rsid w:val="00E35E48"/>
    <w:rsid w:val="00E35EE1"/>
    <w:rsid w:val="00E3621C"/>
    <w:rsid w:val="00E36FB7"/>
    <w:rsid w:val="00E37EBD"/>
    <w:rsid w:val="00E401E3"/>
    <w:rsid w:val="00E41006"/>
    <w:rsid w:val="00E412B8"/>
    <w:rsid w:val="00E41726"/>
    <w:rsid w:val="00E417EB"/>
    <w:rsid w:val="00E4234C"/>
    <w:rsid w:val="00E43309"/>
    <w:rsid w:val="00E43774"/>
    <w:rsid w:val="00E43D80"/>
    <w:rsid w:val="00E43DBC"/>
    <w:rsid w:val="00E44389"/>
    <w:rsid w:val="00E44631"/>
    <w:rsid w:val="00E446F1"/>
    <w:rsid w:val="00E44E8A"/>
    <w:rsid w:val="00E45132"/>
    <w:rsid w:val="00E46486"/>
    <w:rsid w:val="00E478C1"/>
    <w:rsid w:val="00E5012D"/>
    <w:rsid w:val="00E509DD"/>
    <w:rsid w:val="00E52488"/>
    <w:rsid w:val="00E52D2F"/>
    <w:rsid w:val="00E532D7"/>
    <w:rsid w:val="00E539BE"/>
    <w:rsid w:val="00E54499"/>
    <w:rsid w:val="00E556D3"/>
    <w:rsid w:val="00E55871"/>
    <w:rsid w:val="00E55C2E"/>
    <w:rsid w:val="00E57113"/>
    <w:rsid w:val="00E6178E"/>
    <w:rsid w:val="00E61B85"/>
    <w:rsid w:val="00E63BB9"/>
    <w:rsid w:val="00E64517"/>
    <w:rsid w:val="00E6557A"/>
    <w:rsid w:val="00E65763"/>
    <w:rsid w:val="00E6604B"/>
    <w:rsid w:val="00E66810"/>
    <w:rsid w:val="00E66CEE"/>
    <w:rsid w:val="00E67A41"/>
    <w:rsid w:val="00E67ABB"/>
    <w:rsid w:val="00E703A5"/>
    <w:rsid w:val="00E70770"/>
    <w:rsid w:val="00E70904"/>
    <w:rsid w:val="00E70ACC"/>
    <w:rsid w:val="00E71BEE"/>
    <w:rsid w:val="00E7297D"/>
    <w:rsid w:val="00E7339D"/>
    <w:rsid w:val="00E73AAD"/>
    <w:rsid w:val="00E74D13"/>
    <w:rsid w:val="00E74D6D"/>
    <w:rsid w:val="00E75337"/>
    <w:rsid w:val="00E7539E"/>
    <w:rsid w:val="00E7565D"/>
    <w:rsid w:val="00E76D81"/>
    <w:rsid w:val="00E76F01"/>
    <w:rsid w:val="00E77134"/>
    <w:rsid w:val="00E775C7"/>
    <w:rsid w:val="00E778D8"/>
    <w:rsid w:val="00E77D3F"/>
    <w:rsid w:val="00E8065C"/>
    <w:rsid w:val="00E8267B"/>
    <w:rsid w:val="00E829AC"/>
    <w:rsid w:val="00E82A13"/>
    <w:rsid w:val="00E82A3F"/>
    <w:rsid w:val="00E82A89"/>
    <w:rsid w:val="00E82DBD"/>
    <w:rsid w:val="00E830BC"/>
    <w:rsid w:val="00E83AB7"/>
    <w:rsid w:val="00E840BC"/>
    <w:rsid w:val="00E8526F"/>
    <w:rsid w:val="00E8557B"/>
    <w:rsid w:val="00E85713"/>
    <w:rsid w:val="00E86379"/>
    <w:rsid w:val="00E866FE"/>
    <w:rsid w:val="00E86AEA"/>
    <w:rsid w:val="00E87C12"/>
    <w:rsid w:val="00E90321"/>
    <w:rsid w:val="00E91462"/>
    <w:rsid w:val="00E9486C"/>
    <w:rsid w:val="00E94C1D"/>
    <w:rsid w:val="00E94DE8"/>
    <w:rsid w:val="00E95335"/>
    <w:rsid w:val="00E9551C"/>
    <w:rsid w:val="00E9575D"/>
    <w:rsid w:val="00E963F4"/>
    <w:rsid w:val="00E96F06"/>
    <w:rsid w:val="00E9721E"/>
    <w:rsid w:val="00EA07AD"/>
    <w:rsid w:val="00EA1915"/>
    <w:rsid w:val="00EA1EE9"/>
    <w:rsid w:val="00EA2403"/>
    <w:rsid w:val="00EA34E1"/>
    <w:rsid w:val="00EA377F"/>
    <w:rsid w:val="00EA464F"/>
    <w:rsid w:val="00EA61E8"/>
    <w:rsid w:val="00EA724D"/>
    <w:rsid w:val="00EA73C8"/>
    <w:rsid w:val="00EB00DC"/>
    <w:rsid w:val="00EB01E0"/>
    <w:rsid w:val="00EB0697"/>
    <w:rsid w:val="00EB0991"/>
    <w:rsid w:val="00EB0C7E"/>
    <w:rsid w:val="00EB2527"/>
    <w:rsid w:val="00EB270B"/>
    <w:rsid w:val="00EB2A99"/>
    <w:rsid w:val="00EB2CD8"/>
    <w:rsid w:val="00EB3CCE"/>
    <w:rsid w:val="00EB4051"/>
    <w:rsid w:val="00EB4DC6"/>
    <w:rsid w:val="00EB4E5E"/>
    <w:rsid w:val="00EB56AE"/>
    <w:rsid w:val="00EB57E0"/>
    <w:rsid w:val="00EB5F0C"/>
    <w:rsid w:val="00EB6803"/>
    <w:rsid w:val="00EB6E60"/>
    <w:rsid w:val="00EC10D7"/>
    <w:rsid w:val="00EC16EB"/>
    <w:rsid w:val="00EC20BB"/>
    <w:rsid w:val="00EC2BA6"/>
    <w:rsid w:val="00EC3156"/>
    <w:rsid w:val="00EC3A2E"/>
    <w:rsid w:val="00EC4068"/>
    <w:rsid w:val="00EC49C7"/>
    <w:rsid w:val="00EC4D7C"/>
    <w:rsid w:val="00EC6314"/>
    <w:rsid w:val="00EC6A6C"/>
    <w:rsid w:val="00EC6D36"/>
    <w:rsid w:val="00EC6DC3"/>
    <w:rsid w:val="00EC7218"/>
    <w:rsid w:val="00ED06CE"/>
    <w:rsid w:val="00ED0883"/>
    <w:rsid w:val="00ED0903"/>
    <w:rsid w:val="00ED0A7C"/>
    <w:rsid w:val="00ED0FC4"/>
    <w:rsid w:val="00ED1A59"/>
    <w:rsid w:val="00ED23CF"/>
    <w:rsid w:val="00ED2890"/>
    <w:rsid w:val="00ED2B03"/>
    <w:rsid w:val="00ED3228"/>
    <w:rsid w:val="00ED4055"/>
    <w:rsid w:val="00ED46F2"/>
    <w:rsid w:val="00ED4750"/>
    <w:rsid w:val="00ED4CC2"/>
    <w:rsid w:val="00ED4F7C"/>
    <w:rsid w:val="00ED502B"/>
    <w:rsid w:val="00ED65F8"/>
    <w:rsid w:val="00ED6A6B"/>
    <w:rsid w:val="00ED749A"/>
    <w:rsid w:val="00ED7BF5"/>
    <w:rsid w:val="00ED7C94"/>
    <w:rsid w:val="00EE0842"/>
    <w:rsid w:val="00EE1EB7"/>
    <w:rsid w:val="00EE210C"/>
    <w:rsid w:val="00EE2842"/>
    <w:rsid w:val="00EE38FC"/>
    <w:rsid w:val="00EE47B4"/>
    <w:rsid w:val="00EE4ED9"/>
    <w:rsid w:val="00EE63CB"/>
    <w:rsid w:val="00EE6CE6"/>
    <w:rsid w:val="00EE6DDB"/>
    <w:rsid w:val="00EE77DF"/>
    <w:rsid w:val="00EF0F25"/>
    <w:rsid w:val="00EF1063"/>
    <w:rsid w:val="00EF1B40"/>
    <w:rsid w:val="00EF2055"/>
    <w:rsid w:val="00EF21D6"/>
    <w:rsid w:val="00EF2F91"/>
    <w:rsid w:val="00EF2F9C"/>
    <w:rsid w:val="00EF53A7"/>
    <w:rsid w:val="00EF6FFC"/>
    <w:rsid w:val="00F0044C"/>
    <w:rsid w:val="00F005A5"/>
    <w:rsid w:val="00F0064B"/>
    <w:rsid w:val="00F01333"/>
    <w:rsid w:val="00F018C4"/>
    <w:rsid w:val="00F01B9D"/>
    <w:rsid w:val="00F0273F"/>
    <w:rsid w:val="00F02E5E"/>
    <w:rsid w:val="00F033E1"/>
    <w:rsid w:val="00F03AAF"/>
    <w:rsid w:val="00F03B67"/>
    <w:rsid w:val="00F05C22"/>
    <w:rsid w:val="00F115CB"/>
    <w:rsid w:val="00F12116"/>
    <w:rsid w:val="00F1236C"/>
    <w:rsid w:val="00F1432E"/>
    <w:rsid w:val="00F14419"/>
    <w:rsid w:val="00F14CF6"/>
    <w:rsid w:val="00F14DED"/>
    <w:rsid w:val="00F151C6"/>
    <w:rsid w:val="00F15CE2"/>
    <w:rsid w:val="00F15E96"/>
    <w:rsid w:val="00F16D19"/>
    <w:rsid w:val="00F17A5F"/>
    <w:rsid w:val="00F20CD3"/>
    <w:rsid w:val="00F21BE3"/>
    <w:rsid w:val="00F22954"/>
    <w:rsid w:val="00F22CEE"/>
    <w:rsid w:val="00F22FFA"/>
    <w:rsid w:val="00F2368B"/>
    <w:rsid w:val="00F2428A"/>
    <w:rsid w:val="00F24F93"/>
    <w:rsid w:val="00F250CD"/>
    <w:rsid w:val="00F25248"/>
    <w:rsid w:val="00F2695A"/>
    <w:rsid w:val="00F26A8A"/>
    <w:rsid w:val="00F26F58"/>
    <w:rsid w:val="00F27541"/>
    <w:rsid w:val="00F27559"/>
    <w:rsid w:val="00F27AFB"/>
    <w:rsid w:val="00F30163"/>
    <w:rsid w:val="00F31F01"/>
    <w:rsid w:val="00F325D3"/>
    <w:rsid w:val="00F33DDB"/>
    <w:rsid w:val="00F33F34"/>
    <w:rsid w:val="00F35528"/>
    <w:rsid w:val="00F35D18"/>
    <w:rsid w:val="00F3616A"/>
    <w:rsid w:val="00F36E52"/>
    <w:rsid w:val="00F37799"/>
    <w:rsid w:val="00F405D9"/>
    <w:rsid w:val="00F41A26"/>
    <w:rsid w:val="00F42005"/>
    <w:rsid w:val="00F42660"/>
    <w:rsid w:val="00F4367D"/>
    <w:rsid w:val="00F43F49"/>
    <w:rsid w:val="00F4404D"/>
    <w:rsid w:val="00F44407"/>
    <w:rsid w:val="00F44878"/>
    <w:rsid w:val="00F4488D"/>
    <w:rsid w:val="00F454BD"/>
    <w:rsid w:val="00F45899"/>
    <w:rsid w:val="00F45C61"/>
    <w:rsid w:val="00F463E7"/>
    <w:rsid w:val="00F46C5E"/>
    <w:rsid w:val="00F5215D"/>
    <w:rsid w:val="00F52FCC"/>
    <w:rsid w:val="00F534C4"/>
    <w:rsid w:val="00F54386"/>
    <w:rsid w:val="00F54452"/>
    <w:rsid w:val="00F544C7"/>
    <w:rsid w:val="00F54D74"/>
    <w:rsid w:val="00F55220"/>
    <w:rsid w:val="00F55C6A"/>
    <w:rsid w:val="00F57E48"/>
    <w:rsid w:val="00F60A4D"/>
    <w:rsid w:val="00F61DDE"/>
    <w:rsid w:val="00F62343"/>
    <w:rsid w:val="00F62889"/>
    <w:rsid w:val="00F6302D"/>
    <w:rsid w:val="00F631FD"/>
    <w:rsid w:val="00F63BFE"/>
    <w:rsid w:val="00F64D88"/>
    <w:rsid w:val="00F65128"/>
    <w:rsid w:val="00F656C6"/>
    <w:rsid w:val="00F65EEA"/>
    <w:rsid w:val="00F707B2"/>
    <w:rsid w:val="00F709F4"/>
    <w:rsid w:val="00F70FDA"/>
    <w:rsid w:val="00F7143F"/>
    <w:rsid w:val="00F71C53"/>
    <w:rsid w:val="00F71ECA"/>
    <w:rsid w:val="00F7244E"/>
    <w:rsid w:val="00F728CF"/>
    <w:rsid w:val="00F72CBF"/>
    <w:rsid w:val="00F730D7"/>
    <w:rsid w:val="00F73139"/>
    <w:rsid w:val="00F73A40"/>
    <w:rsid w:val="00F74320"/>
    <w:rsid w:val="00F74E60"/>
    <w:rsid w:val="00F74EF2"/>
    <w:rsid w:val="00F765D2"/>
    <w:rsid w:val="00F76E98"/>
    <w:rsid w:val="00F776C1"/>
    <w:rsid w:val="00F77809"/>
    <w:rsid w:val="00F77DA4"/>
    <w:rsid w:val="00F8079A"/>
    <w:rsid w:val="00F80AC9"/>
    <w:rsid w:val="00F81139"/>
    <w:rsid w:val="00F82647"/>
    <w:rsid w:val="00F82EA6"/>
    <w:rsid w:val="00F843FE"/>
    <w:rsid w:val="00F84DE4"/>
    <w:rsid w:val="00F8542C"/>
    <w:rsid w:val="00F87946"/>
    <w:rsid w:val="00F87B1E"/>
    <w:rsid w:val="00F87C8A"/>
    <w:rsid w:val="00F87FB2"/>
    <w:rsid w:val="00F9058C"/>
    <w:rsid w:val="00F908E3"/>
    <w:rsid w:val="00F90E47"/>
    <w:rsid w:val="00F91C48"/>
    <w:rsid w:val="00F92996"/>
    <w:rsid w:val="00F93B88"/>
    <w:rsid w:val="00F945DC"/>
    <w:rsid w:val="00F94F2A"/>
    <w:rsid w:val="00F94F72"/>
    <w:rsid w:val="00F9509F"/>
    <w:rsid w:val="00F96EE9"/>
    <w:rsid w:val="00FA00DB"/>
    <w:rsid w:val="00FA0220"/>
    <w:rsid w:val="00FA0A12"/>
    <w:rsid w:val="00FA0A20"/>
    <w:rsid w:val="00FA11B3"/>
    <w:rsid w:val="00FA16A8"/>
    <w:rsid w:val="00FA1979"/>
    <w:rsid w:val="00FA2B9F"/>
    <w:rsid w:val="00FA2FEC"/>
    <w:rsid w:val="00FA416D"/>
    <w:rsid w:val="00FA4348"/>
    <w:rsid w:val="00FA44E3"/>
    <w:rsid w:val="00FA663C"/>
    <w:rsid w:val="00FA779D"/>
    <w:rsid w:val="00FB0001"/>
    <w:rsid w:val="00FB05FA"/>
    <w:rsid w:val="00FB0E94"/>
    <w:rsid w:val="00FB0F4F"/>
    <w:rsid w:val="00FB11E6"/>
    <w:rsid w:val="00FB2AD0"/>
    <w:rsid w:val="00FB2BFA"/>
    <w:rsid w:val="00FB2F4E"/>
    <w:rsid w:val="00FB34F6"/>
    <w:rsid w:val="00FB4535"/>
    <w:rsid w:val="00FB6362"/>
    <w:rsid w:val="00FB7CB0"/>
    <w:rsid w:val="00FB7F4A"/>
    <w:rsid w:val="00FC0608"/>
    <w:rsid w:val="00FC0E9D"/>
    <w:rsid w:val="00FC1375"/>
    <w:rsid w:val="00FC16DC"/>
    <w:rsid w:val="00FC265D"/>
    <w:rsid w:val="00FC26E0"/>
    <w:rsid w:val="00FC461C"/>
    <w:rsid w:val="00FC4B45"/>
    <w:rsid w:val="00FC6261"/>
    <w:rsid w:val="00FC6316"/>
    <w:rsid w:val="00FC7348"/>
    <w:rsid w:val="00FC7546"/>
    <w:rsid w:val="00FC78C1"/>
    <w:rsid w:val="00FC791F"/>
    <w:rsid w:val="00FD04CA"/>
    <w:rsid w:val="00FD05E5"/>
    <w:rsid w:val="00FD102D"/>
    <w:rsid w:val="00FD27D1"/>
    <w:rsid w:val="00FD2881"/>
    <w:rsid w:val="00FD2D9D"/>
    <w:rsid w:val="00FD49E4"/>
    <w:rsid w:val="00FD4E5B"/>
    <w:rsid w:val="00FD534C"/>
    <w:rsid w:val="00FD59C5"/>
    <w:rsid w:val="00FD6EB5"/>
    <w:rsid w:val="00FD75FD"/>
    <w:rsid w:val="00FD7C9D"/>
    <w:rsid w:val="00FD7FE7"/>
    <w:rsid w:val="00FE0FA2"/>
    <w:rsid w:val="00FE1179"/>
    <w:rsid w:val="00FE249D"/>
    <w:rsid w:val="00FE24DC"/>
    <w:rsid w:val="00FE2D06"/>
    <w:rsid w:val="00FE37CF"/>
    <w:rsid w:val="00FE3D04"/>
    <w:rsid w:val="00FE4D54"/>
    <w:rsid w:val="00FE56A5"/>
    <w:rsid w:val="00FE5E4A"/>
    <w:rsid w:val="00FE6519"/>
    <w:rsid w:val="00FE780F"/>
    <w:rsid w:val="00FF02C8"/>
    <w:rsid w:val="00FF092C"/>
    <w:rsid w:val="00FF0E46"/>
    <w:rsid w:val="00FF212C"/>
    <w:rsid w:val="00FF29BC"/>
    <w:rsid w:val="00FF36E9"/>
    <w:rsid w:val="00FF4704"/>
    <w:rsid w:val="00FF4928"/>
    <w:rsid w:val="00FF5A5E"/>
    <w:rsid w:val="00FF79B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7D16AFA4-627A-449D-A6FB-C9A02716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0A2"/>
    <w:pPr>
      <w:suppressAutoHyphens/>
    </w:pPr>
    <w:rPr>
      <w:rFonts w:ascii="Calibri" w:hAnsi="Calibri" w:cs="Times New Roman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9E0"/>
    <w:pPr>
      <w:keepNext/>
      <w:keepLines/>
      <w:numPr>
        <w:numId w:val="1"/>
      </w:numPr>
      <w:spacing w:before="120" w:after="240"/>
      <w:outlineLvl w:val="0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93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ajorHAnsi" w:eastAsiaTheme="majorEastAsia" w:hAnsiTheme="majorHAnsi" w:cstheme="majorBidi"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D39"/>
    <w:pPr>
      <w:keepNext/>
      <w:keepLines/>
      <w:numPr>
        <w:ilvl w:val="2"/>
        <w:numId w:val="1"/>
      </w:numPr>
      <w:spacing w:before="480" w:after="120"/>
      <w:outlineLvl w:val="2"/>
    </w:pPr>
    <w:rPr>
      <w:rFonts w:asciiTheme="majorHAnsi" w:eastAsiaTheme="majorEastAsia" w:hAnsiTheme="majorHAnsi" w:cstheme="majorBidi"/>
      <w:bCs/>
      <w:i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9E0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6097"/>
    <w:pPr>
      <w:keepNext/>
      <w:keepLines/>
      <w:numPr>
        <w:ilvl w:val="4"/>
        <w:numId w:val="1"/>
      </w:numPr>
      <w:spacing w:before="120" w:after="120"/>
      <w:outlineLvl w:val="4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03A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03A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03A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A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next w:val="Normal"/>
    <w:uiPriority w:val="99"/>
    <w:rsid w:val="006140A2"/>
    <w:pPr>
      <w:autoSpaceDE w:val="0"/>
      <w:spacing w:after="170" w:line="240" w:lineRule="atLeast"/>
      <w:jc w:val="both"/>
      <w:textAlignment w:val="center"/>
    </w:pPr>
    <w:rPr>
      <w:rFonts w:cs="Calibri"/>
      <w:color w:val="000000"/>
      <w:sz w:val="20"/>
      <w:szCs w:val="20"/>
      <w:lang w:val="en-GB"/>
    </w:rPr>
  </w:style>
  <w:style w:type="paragraph" w:customStyle="1" w:styleId="Month">
    <w:name w:val="Month"/>
    <w:aliases w:val="Year"/>
    <w:basedOn w:val="Normal"/>
    <w:uiPriority w:val="99"/>
    <w:rsid w:val="006140A2"/>
    <w:pPr>
      <w:spacing w:after="0" w:line="240" w:lineRule="auto"/>
    </w:pPr>
    <w:rPr>
      <w:rFonts w:cs="Calibri"/>
      <w:color w:val="000000"/>
      <w:sz w:val="28"/>
      <w:szCs w:val="28"/>
      <w:lang w:val="en-GB"/>
    </w:rPr>
  </w:style>
  <w:style w:type="paragraph" w:customStyle="1" w:styleId="City">
    <w:name w:val="City"/>
    <w:aliases w:val="Country"/>
    <w:basedOn w:val="Normal"/>
    <w:uiPriority w:val="99"/>
    <w:rsid w:val="006140A2"/>
    <w:pPr>
      <w:spacing w:after="0" w:line="240" w:lineRule="auto"/>
    </w:pPr>
    <w:rPr>
      <w:rFonts w:cs="Calibri"/>
      <w:color w:val="000000"/>
      <w:sz w:val="28"/>
      <w:szCs w:val="28"/>
      <w:lang w:val="en-GB"/>
    </w:rPr>
  </w:style>
  <w:style w:type="paragraph" w:customStyle="1" w:styleId="Copyright">
    <w:name w:val="Copyright"/>
    <w:basedOn w:val="BodyText1"/>
    <w:rsid w:val="006140A2"/>
  </w:style>
  <w:style w:type="paragraph" w:customStyle="1" w:styleId="DocumentDistributionList">
    <w:name w:val="Document Distribution List"/>
    <w:uiPriority w:val="99"/>
    <w:rsid w:val="006140A2"/>
    <w:pPr>
      <w:suppressAutoHyphens/>
    </w:pPr>
    <w:rPr>
      <w:rFonts w:ascii="Calibri" w:hAnsi="Calibri" w:cs="Calibri"/>
      <w:b/>
      <w:bCs/>
      <w:color w:val="4E84C4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1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0A2"/>
    <w:rPr>
      <w:rFonts w:ascii="Calibri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1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0A2"/>
    <w:rPr>
      <w:rFonts w:ascii="Calibri" w:hAnsi="Calibri" w:cs="Times New Roman"/>
      <w:lang w:eastAsia="ar-SA"/>
    </w:rPr>
  </w:style>
  <w:style w:type="paragraph" w:customStyle="1" w:styleId="Footer1">
    <w:name w:val="Footer 1"/>
    <w:basedOn w:val="Normal"/>
    <w:uiPriority w:val="99"/>
    <w:rsid w:val="006140A2"/>
    <w:rPr>
      <w:rFonts w:eastAsia="Calibri" w:cs="Calibr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A2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A79E0"/>
    <w:rPr>
      <w:rFonts w:ascii="Calibri" w:eastAsiaTheme="majorEastAsia" w:hAnsi="Calibri" w:cstheme="majorBidi"/>
      <w:b/>
      <w:bCs/>
      <w:color w:val="4F81BD" w:themeColor="accent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D57793"/>
    <w:rPr>
      <w:rFonts w:asciiTheme="majorHAnsi" w:eastAsiaTheme="majorEastAsia" w:hAnsiTheme="majorHAnsi" w:cstheme="majorBidi"/>
      <w:bCs/>
      <w:color w:val="4F81BD" w:themeColor="accent1"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D05D39"/>
    <w:rPr>
      <w:rFonts w:asciiTheme="majorHAnsi" w:eastAsiaTheme="majorEastAsia" w:hAnsiTheme="majorHAnsi" w:cstheme="majorBidi"/>
      <w:bCs/>
      <w:i/>
      <w:color w:val="244061" w:themeColor="accent1" w:themeShade="8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4A79E0"/>
    <w:rPr>
      <w:rFonts w:asciiTheme="majorHAnsi" w:eastAsiaTheme="majorEastAsia" w:hAnsiTheme="majorHAnsi" w:cstheme="majorBidi"/>
      <w:b/>
      <w:bCs/>
      <w:i/>
      <w:iCs/>
      <w:color w:val="000000" w:themeColor="text1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8C6097"/>
    <w:rPr>
      <w:rFonts w:eastAsiaTheme="majorEastAsia" w:cstheme="majorBidi"/>
      <w:b/>
      <w:i/>
      <w:color w:val="000000" w:themeColor="text1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7303A6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7303A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rsid w:val="007303A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table" w:customStyle="1" w:styleId="LightList-Accent13">
    <w:name w:val="Light List - Accent 13"/>
    <w:basedOn w:val="TableNormal"/>
    <w:uiPriority w:val="61"/>
    <w:rsid w:val="007303A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ulletedlist1">
    <w:name w:val="Bulleted list 1"/>
    <w:rsid w:val="007303A6"/>
    <w:pPr>
      <w:numPr>
        <w:numId w:val="2"/>
      </w:numPr>
      <w:suppressAutoHyphens/>
      <w:spacing w:after="120" w:line="240" w:lineRule="auto"/>
    </w:pPr>
    <w:rPr>
      <w:rFonts w:ascii="Arial" w:hAnsi="Arial" w:cs="Times New Roman"/>
      <w:sz w:val="20"/>
      <w:szCs w:val="20"/>
      <w:lang w:eastAsia="ar-SA"/>
    </w:rPr>
  </w:style>
  <w:style w:type="paragraph" w:customStyle="1" w:styleId="List1">
    <w:name w:val="List1"/>
    <w:basedOn w:val="Normal"/>
    <w:rsid w:val="007303A6"/>
    <w:pPr>
      <w:suppressAutoHyphens w:val="0"/>
      <w:spacing w:before="120" w:after="120" w:line="240" w:lineRule="auto"/>
      <w:ind w:left="288"/>
      <w:jc w:val="both"/>
    </w:pPr>
    <w:rPr>
      <w:rFonts w:ascii="Tahoma" w:hAnsi="Tahoma"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613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A79E0"/>
    <w:pPr>
      <w:spacing w:after="100"/>
    </w:pPr>
    <w:rPr>
      <w:b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79E0"/>
    <w:pPr>
      <w:spacing w:after="100"/>
      <w:ind w:left="220"/>
    </w:pPr>
    <w:rPr>
      <w:b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A79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79E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544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xt01Char">
    <w:name w:val="TExt01 Char"/>
    <w:basedOn w:val="DefaultParagraphFont"/>
    <w:rsid w:val="00602734"/>
    <w:rPr>
      <w:rFonts w:ascii="Calibri" w:eastAsia="Calibri" w:hAnsi="Calibri" w:cs="Times New Roman"/>
      <w:sz w:val="20"/>
      <w:szCs w:val="20"/>
      <w:lang w:val="en-AU"/>
    </w:rPr>
  </w:style>
  <w:style w:type="paragraph" w:styleId="BodyText">
    <w:name w:val="Body Text"/>
    <w:basedOn w:val="Normal"/>
    <w:link w:val="BodyTextChar1"/>
    <w:uiPriority w:val="99"/>
    <w:unhideWhenUsed/>
    <w:rsid w:val="00602734"/>
    <w:pPr>
      <w:suppressAutoHyphens w:val="0"/>
      <w:spacing w:after="120"/>
      <w:ind w:left="288"/>
    </w:pPr>
    <w:rPr>
      <w:rFonts w:eastAsia="Calibri"/>
      <w:lang w:val="en-IN" w:eastAsia="en-US"/>
    </w:rPr>
  </w:style>
  <w:style w:type="character" w:customStyle="1" w:styleId="BodyTextChar">
    <w:name w:val="Body Text Char"/>
    <w:basedOn w:val="DefaultParagraphFont"/>
    <w:uiPriority w:val="99"/>
    <w:semiHidden/>
    <w:rsid w:val="00602734"/>
    <w:rPr>
      <w:rFonts w:ascii="Calibri" w:hAnsi="Calibri" w:cs="Times New Roman"/>
      <w:lang w:eastAsia="ar-SA"/>
    </w:rPr>
  </w:style>
  <w:style w:type="character" w:customStyle="1" w:styleId="BodyTextChar1">
    <w:name w:val="Body Text Char1"/>
    <w:basedOn w:val="DefaultParagraphFont"/>
    <w:link w:val="BodyText"/>
    <w:uiPriority w:val="99"/>
    <w:rsid w:val="00602734"/>
    <w:rPr>
      <w:rFonts w:ascii="Calibri" w:eastAsia="Calibri" w:hAnsi="Calibri" w:cs="Times New Roman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11A3"/>
    <w:rPr>
      <w:rFonts w:ascii="Calibri" w:hAnsi="Calibri" w:cs="Times New Roman"/>
      <w:lang w:eastAsia="ar-SA"/>
    </w:rPr>
  </w:style>
  <w:style w:type="table" w:styleId="TableGrid">
    <w:name w:val="Table Grid"/>
    <w:basedOn w:val="TableNormal"/>
    <w:uiPriority w:val="59"/>
    <w:rsid w:val="00F71C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F0857"/>
    <w:pPr>
      <w:spacing w:after="0"/>
    </w:pPr>
  </w:style>
  <w:style w:type="paragraph" w:customStyle="1" w:styleId="BulletOuter">
    <w:name w:val="BulletOuter"/>
    <w:basedOn w:val="Normal"/>
    <w:qFormat/>
    <w:rsid w:val="0005189E"/>
    <w:pPr>
      <w:numPr>
        <w:numId w:val="3"/>
      </w:numPr>
      <w:suppressAutoHyphens w:val="0"/>
      <w:spacing w:after="120"/>
      <w:jc w:val="both"/>
    </w:pPr>
    <w:rPr>
      <w:rFonts w:eastAsia="Calibri"/>
      <w:sz w:val="20"/>
      <w:szCs w:val="20"/>
      <w:lang w:val="en-GB" w:eastAsia="en-US" w:bidi="en-US"/>
    </w:rPr>
  </w:style>
  <w:style w:type="paragraph" w:styleId="ListNumber">
    <w:name w:val="List Number"/>
    <w:basedOn w:val="Normal"/>
    <w:rsid w:val="0005189E"/>
    <w:pPr>
      <w:suppressAutoHyphens w:val="0"/>
      <w:spacing w:after="0" w:line="240" w:lineRule="auto"/>
      <w:ind w:left="720" w:hanging="360"/>
    </w:pPr>
    <w:rPr>
      <w:rFonts w:ascii="Times New Roman" w:hAnsi="Times New Roman"/>
      <w:sz w:val="24"/>
      <w:szCs w:val="24"/>
      <w:lang w:eastAsia="en-US"/>
    </w:rPr>
  </w:style>
  <w:style w:type="paragraph" w:styleId="ListBullet">
    <w:name w:val="List Bullet"/>
    <w:basedOn w:val="Normal"/>
    <w:autoRedefine/>
    <w:uiPriority w:val="99"/>
    <w:rsid w:val="005A6FEF"/>
    <w:pPr>
      <w:tabs>
        <w:tab w:val="num" w:pos="450"/>
      </w:tabs>
      <w:suppressAutoHyphens w:val="0"/>
      <w:ind w:left="450" w:hanging="360"/>
    </w:pPr>
    <w:rPr>
      <w:rFonts w:ascii="Arial" w:eastAsia="Calibri" w:hAnsi="Arial"/>
      <w:sz w:val="20"/>
      <w:lang w:val="en-IN" w:eastAsia="en-US"/>
    </w:rPr>
  </w:style>
  <w:style w:type="paragraph" w:customStyle="1" w:styleId="StyleCentered">
    <w:name w:val="Style Centered"/>
    <w:basedOn w:val="Normal"/>
    <w:autoRedefine/>
    <w:rsid w:val="005A6FEF"/>
    <w:pPr>
      <w:suppressAutoHyphens w:val="0"/>
    </w:pPr>
    <w:rPr>
      <w:rFonts w:ascii="Arial" w:eastAsia="Calibri" w:hAnsi="Arial"/>
      <w:sz w:val="20"/>
      <w:lang w:val="en-IN" w:eastAsia="en-US"/>
    </w:rPr>
  </w:style>
  <w:style w:type="paragraph" w:customStyle="1" w:styleId="TableHeader">
    <w:name w:val="Table Header"/>
    <w:basedOn w:val="BodyText1"/>
    <w:rsid w:val="005A6FEF"/>
    <w:pPr>
      <w:jc w:val="left"/>
    </w:pPr>
    <w:rPr>
      <w:rFonts w:ascii="Arial" w:eastAsia="Calibri" w:hAnsi="Arial"/>
      <w:b/>
      <w:lang w:eastAsia="en-US"/>
    </w:rPr>
  </w:style>
  <w:style w:type="paragraph" w:customStyle="1" w:styleId="TableBodyText">
    <w:name w:val="Table Body Text"/>
    <w:basedOn w:val="BodyText1"/>
    <w:uiPriority w:val="99"/>
    <w:rsid w:val="005A6FEF"/>
    <w:pPr>
      <w:jc w:val="left"/>
    </w:pPr>
    <w:rPr>
      <w:rFonts w:ascii="Arial" w:eastAsia="Calibri" w:hAnsi="Arial"/>
      <w:lang w:eastAsia="en-US"/>
    </w:rPr>
  </w:style>
  <w:style w:type="paragraph" w:customStyle="1" w:styleId="DocumentReleaseNote">
    <w:name w:val="Document Release Note"/>
    <w:basedOn w:val="Heading1"/>
    <w:uiPriority w:val="99"/>
    <w:rsid w:val="005A6FEF"/>
    <w:pPr>
      <w:keepNext w:val="0"/>
      <w:keepLines w:val="0"/>
      <w:numPr>
        <w:numId w:val="0"/>
      </w:numPr>
      <w:autoSpaceDE w:val="0"/>
      <w:spacing w:before="0" w:after="170" w:line="240" w:lineRule="atLeast"/>
      <w:jc w:val="both"/>
      <w:textAlignment w:val="center"/>
      <w:outlineLvl w:val="9"/>
    </w:pPr>
    <w:rPr>
      <w:rFonts w:ascii="Arial" w:eastAsia="Calibri" w:hAnsi="Arial" w:cs="Calibri"/>
      <w:bCs w:val="0"/>
      <w:color w:val="4E84C4"/>
      <w:sz w:val="24"/>
      <w:szCs w:val="24"/>
      <w:lang w:val="en-GB" w:eastAsia="en-US"/>
    </w:rPr>
  </w:style>
  <w:style w:type="paragraph" w:customStyle="1" w:styleId="RNTableHeading">
    <w:name w:val="RN _ Table Heading"/>
    <w:basedOn w:val="Normal"/>
    <w:autoRedefine/>
    <w:rsid w:val="00684917"/>
    <w:pPr>
      <w:suppressAutoHyphens w:val="0"/>
      <w:spacing w:before="120" w:after="60" w:line="240" w:lineRule="auto"/>
      <w:jc w:val="center"/>
    </w:pPr>
    <w:rPr>
      <w:rFonts w:ascii="Arial" w:hAnsi="Arial"/>
      <w:b/>
      <w:color w:val="FFFFFF"/>
      <w:sz w:val="18"/>
      <w:szCs w:val="19"/>
      <w:lang w:eastAsia="en-US"/>
    </w:rPr>
  </w:style>
  <w:style w:type="paragraph" w:customStyle="1" w:styleId="Tabletext">
    <w:name w:val="Table text"/>
    <w:rsid w:val="003A7CEB"/>
    <w:pPr>
      <w:spacing w:before="60" w:after="60" w:line="240" w:lineRule="auto"/>
    </w:pPr>
    <w:rPr>
      <w:rFonts w:ascii="Arial" w:eastAsia="Calibri" w:hAnsi="Arial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97C8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AAD"/>
    <w:pPr>
      <w:numPr>
        <w:numId w:val="0"/>
      </w:numPr>
      <w:suppressAutoHyphens w:val="0"/>
      <w:spacing w:before="480" w:after="0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customStyle="1" w:styleId="ProjectSubtitle">
    <w:name w:val="Project Subtitle"/>
    <w:next w:val="Normal"/>
    <w:rsid w:val="00C24832"/>
    <w:pPr>
      <w:suppressAutoHyphens/>
      <w:spacing w:after="0" w:line="240" w:lineRule="auto"/>
    </w:pPr>
    <w:rPr>
      <w:rFonts w:ascii="Calibri" w:eastAsia="Calibri" w:hAnsi="Calibri" w:cs="Calibri"/>
      <w:color w:val="000000"/>
      <w:sz w:val="28"/>
      <w:szCs w:val="28"/>
      <w:lang w:val="en-GB" w:eastAsia="ar-SA"/>
    </w:rPr>
  </w:style>
  <w:style w:type="paragraph" w:styleId="NormalWeb">
    <w:name w:val="Normal (Web)"/>
    <w:basedOn w:val="Normal"/>
    <w:uiPriority w:val="99"/>
    <w:unhideWhenUsed/>
    <w:rsid w:val="00C2391F"/>
    <w:pPr>
      <w:suppressAutoHyphens w:val="0"/>
      <w:spacing w:before="100" w:beforeAutospacing="1" w:after="115" w:line="240" w:lineRule="auto"/>
    </w:pPr>
    <w:rPr>
      <w:rFonts w:ascii="Times New Roman" w:hAnsi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2B1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E56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42DC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8C7A84"/>
    <w:pPr>
      <w:spacing w:after="0" w:line="240" w:lineRule="auto"/>
    </w:pPr>
    <w:rPr>
      <w:rFonts w:ascii="Calibri" w:hAnsi="Calibri" w:cs="Times New Roman"/>
      <w:lang w:eastAsia="ar-SA"/>
    </w:rPr>
  </w:style>
  <w:style w:type="paragraph" w:styleId="NoSpacing">
    <w:name w:val="No Spacing"/>
    <w:uiPriority w:val="1"/>
    <w:qFormat/>
    <w:rsid w:val="00EF1063"/>
    <w:pPr>
      <w:suppressAutoHyphens/>
      <w:spacing w:after="0" w:line="240" w:lineRule="auto"/>
    </w:pPr>
    <w:rPr>
      <w:rFonts w:ascii="Calibri" w:hAnsi="Calibri" w:cs="Times New Roman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BE6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5B1"/>
    <w:rPr>
      <w:b/>
      <w:bCs/>
    </w:rPr>
  </w:style>
  <w:style w:type="paragraph" w:customStyle="1" w:styleId="feedmail">
    <w:name w:val="feedmai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55BD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55B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55BD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55BD"/>
    <w:rPr>
      <w:rFonts w:ascii="Arial" w:hAnsi="Arial" w:cs="Arial"/>
      <w:vanish/>
      <w:sz w:val="16"/>
      <w:szCs w:val="16"/>
    </w:rPr>
  </w:style>
  <w:style w:type="character" w:customStyle="1" w:styleId="cauthor">
    <w:name w:val="cauthor"/>
    <w:basedOn w:val="DefaultParagraphFont"/>
    <w:rsid w:val="004855BD"/>
  </w:style>
  <w:style w:type="character" w:customStyle="1" w:styleId="cdate">
    <w:name w:val="cdate"/>
    <w:basedOn w:val="DefaultParagraphFont"/>
    <w:rsid w:val="004855BD"/>
  </w:style>
  <w:style w:type="character" w:customStyle="1" w:styleId="ctext">
    <w:name w:val="ctext"/>
    <w:basedOn w:val="DefaultParagraphFont"/>
    <w:rsid w:val="004855BD"/>
  </w:style>
  <w:style w:type="paragraph" w:customStyle="1" w:styleId="comment-notes">
    <w:name w:val="comment-notes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required">
    <w:name w:val="required"/>
    <w:basedOn w:val="DefaultParagraphFont"/>
    <w:rsid w:val="004855BD"/>
  </w:style>
  <w:style w:type="paragraph" w:customStyle="1" w:styleId="comment-form-author">
    <w:name w:val="comment-form-author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email">
    <w:name w:val="comment-form-emai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url">
    <w:name w:val="comment-form-url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omment-form-comment">
    <w:name w:val="comment-form-comment"/>
    <w:basedOn w:val="Normal"/>
    <w:rsid w:val="004855BD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listnote">
    <w:name w:val="listnote"/>
    <w:basedOn w:val="Normal"/>
    <w:rsid w:val="002E7828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italic">
    <w:name w:val="italic"/>
    <w:basedOn w:val="DefaultParagraphFont"/>
    <w:rsid w:val="0026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2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7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3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5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0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6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2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1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6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4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5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89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1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6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1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6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5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50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31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16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9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2D2B7E-783E-4731-B42D-92E2C10BF0DD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654EF6-87EB-4C45-8279-96826291B08A}">
      <dgm:prSet phldrT="[Text]"/>
      <dgm:spPr/>
      <dgm:t>
        <a:bodyPr/>
        <a:lstStyle/>
        <a:p>
          <a:r>
            <a:rPr lang="en-US"/>
            <a:t>Set Up</a:t>
          </a:r>
        </a:p>
      </dgm:t>
    </dgm:pt>
    <dgm:pt modelId="{47C423AA-3986-47CD-BBB2-7CE13167C830}" type="parTrans" cxnId="{353972B1-6BAB-4BE2-B731-D9E23BBCF9FC}">
      <dgm:prSet/>
      <dgm:spPr/>
      <dgm:t>
        <a:bodyPr/>
        <a:lstStyle/>
        <a:p>
          <a:endParaRPr lang="en-US"/>
        </a:p>
      </dgm:t>
    </dgm:pt>
    <dgm:pt modelId="{571AA156-64E5-4B5B-8A02-52BB77EFC978}" type="sibTrans" cxnId="{353972B1-6BAB-4BE2-B731-D9E23BBCF9FC}">
      <dgm:prSet/>
      <dgm:spPr/>
      <dgm:t>
        <a:bodyPr/>
        <a:lstStyle/>
        <a:p>
          <a:endParaRPr lang="en-US"/>
        </a:p>
      </dgm:t>
    </dgm:pt>
    <dgm:pt modelId="{D205E6D2-3B33-49DB-9E36-3240862F95AA}">
      <dgm:prSet phldrT="[Text]"/>
      <dgm:spPr/>
      <dgm:t>
        <a:bodyPr/>
        <a:lstStyle/>
        <a:p>
          <a:r>
            <a:rPr lang="en-US"/>
            <a:t>Customer Set Up</a:t>
          </a:r>
        </a:p>
      </dgm:t>
    </dgm:pt>
    <dgm:pt modelId="{54AB0CEF-BFF7-480E-A973-7B0BF8F20558}" type="parTrans" cxnId="{DFE07BE3-C8DD-48BE-8142-4A0A365ABB33}">
      <dgm:prSet/>
      <dgm:spPr/>
      <dgm:t>
        <a:bodyPr/>
        <a:lstStyle/>
        <a:p>
          <a:endParaRPr lang="en-US"/>
        </a:p>
      </dgm:t>
    </dgm:pt>
    <dgm:pt modelId="{57C47AA3-0861-41D6-8361-EBCE11264AED}" type="sibTrans" cxnId="{DFE07BE3-C8DD-48BE-8142-4A0A365ABB33}">
      <dgm:prSet/>
      <dgm:spPr/>
      <dgm:t>
        <a:bodyPr/>
        <a:lstStyle/>
        <a:p>
          <a:endParaRPr lang="en-US"/>
        </a:p>
      </dgm:t>
    </dgm:pt>
    <dgm:pt modelId="{D1AD7DCB-8806-483C-A7B6-11BDA59CFE95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927AACF2-2C44-4034-8DC1-533BADEEEE5D}" type="parTrans" cxnId="{CC5A5475-C9A4-45AF-AB11-05A224BDDFA4}">
      <dgm:prSet/>
      <dgm:spPr/>
      <dgm:t>
        <a:bodyPr/>
        <a:lstStyle/>
        <a:p>
          <a:endParaRPr lang="en-US"/>
        </a:p>
      </dgm:t>
    </dgm:pt>
    <dgm:pt modelId="{A5FF8EED-AF5C-40B7-94FC-A01223FAB49A}" type="sibTrans" cxnId="{CC5A5475-C9A4-45AF-AB11-05A224BDDFA4}">
      <dgm:prSet/>
      <dgm:spPr/>
      <dgm:t>
        <a:bodyPr/>
        <a:lstStyle/>
        <a:p>
          <a:endParaRPr lang="en-US"/>
        </a:p>
      </dgm:t>
    </dgm:pt>
    <dgm:pt modelId="{37DCFFC9-B91A-4A9C-9091-C16FE28E6972}">
      <dgm:prSet phldrT="[Text]"/>
      <dgm:spPr/>
      <dgm:t>
        <a:bodyPr/>
        <a:lstStyle/>
        <a:p>
          <a:r>
            <a:rPr lang="en-US"/>
            <a:t>Create Order</a:t>
          </a:r>
        </a:p>
      </dgm:t>
    </dgm:pt>
    <dgm:pt modelId="{92399D4E-5B84-4E78-948D-2F7D1C928ACF}" type="parTrans" cxnId="{C04134C8-7F28-44A2-B048-8F82E51DB4D1}">
      <dgm:prSet/>
      <dgm:spPr/>
      <dgm:t>
        <a:bodyPr/>
        <a:lstStyle/>
        <a:p>
          <a:endParaRPr lang="en-US"/>
        </a:p>
      </dgm:t>
    </dgm:pt>
    <dgm:pt modelId="{4F3D7B96-5A9F-49E4-853D-CA6B9BC7F76C}" type="sibTrans" cxnId="{C04134C8-7F28-44A2-B048-8F82E51DB4D1}">
      <dgm:prSet/>
      <dgm:spPr/>
      <dgm:t>
        <a:bodyPr/>
        <a:lstStyle/>
        <a:p>
          <a:endParaRPr lang="en-US"/>
        </a:p>
      </dgm:t>
    </dgm:pt>
    <dgm:pt modelId="{5EB64F23-BFE5-45AC-898A-AFDC8786DC35}">
      <dgm:prSet phldrT="[Text]"/>
      <dgm:spPr/>
      <dgm:t>
        <a:bodyPr/>
        <a:lstStyle/>
        <a:p>
          <a:r>
            <a:rPr lang="en-US"/>
            <a:t>Delivery</a:t>
          </a:r>
        </a:p>
      </dgm:t>
    </dgm:pt>
    <dgm:pt modelId="{6862639D-9154-4F6E-A5FC-0962B2B0813B}" type="parTrans" cxnId="{3551D46E-A57D-477B-BDB5-CEDE66BAF801}">
      <dgm:prSet/>
      <dgm:spPr/>
      <dgm:t>
        <a:bodyPr/>
        <a:lstStyle/>
        <a:p>
          <a:endParaRPr lang="en-US"/>
        </a:p>
      </dgm:t>
    </dgm:pt>
    <dgm:pt modelId="{0F49CF94-41B7-4D80-A358-16B51467C26B}" type="sibTrans" cxnId="{3551D46E-A57D-477B-BDB5-CEDE66BAF801}">
      <dgm:prSet/>
      <dgm:spPr/>
      <dgm:t>
        <a:bodyPr/>
        <a:lstStyle/>
        <a:p>
          <a:endParaRPr lang="en-US"/>
        </a:p>
      </dgm:t>
    </dgm:pt>
    <dgm:pt modelId="{27160B8C-C2F2-4D2E-B4FD-BD0149007B7E}">
      <dgm:prSet phldrT="[Text]"/>
      <dgm:spPr/>
      <dgm:t>
        <a:bodyPr/>
        <a:lstStyle/>
        <a:p>
          <a:r>
            <a:rPr lang="en-US"/>
            <a:t>Set up workflow</a:t>
          </a:r>
        </a:p>
      </dgm:t>
    </dgm:pt>
    <dgm:pt modelId="{B4ECF6CE-7775-4311-8D14-B724A2244B45}" type="parTrans" cxnId="{A4ED2AF7-AA7A-4B1C-AC0F-F41A23E4B900}">
      <dgm:prSet/>
      <dgm:spPr/>
      <dgm:t>
        <a:bodyPr/>
        <a:lstStyle/>
        <a:p>
          <a:endParaRPr lang="en-US"/>
        </a:p>
      </dgm:t>
    </dgm:pt>
    <dgm:pt modelId="{329AAA74-487F-480D-BAF7-EBF21EF1B8EF}" type="sibTrans" cxnId="{A4ED2AF7-AA7A-4B1C-AC0F-F41A23E4B900}">
      <dgm:prSet/>
      <dgm:spPr/>
      <dgm:t>
        <a:bodyPr/>
        <a:lstStyle/>
        <a:p>
          <a:endParaRPr lang="en-US"/>
        </a:p>
      </dgm:t>
    </dgm:pt>
    <dgm:pt modelId="{0A7096B0-5B00-40DD-8BD8-E5AF54D3930F}">
      <dgm:prSet phldrT="[Text]"/>
      <dgm:spPr/>
      <dgm:t>
        <a:bodyPr/>
        <a:lstStyle/>
        <a:p>
          <a:r>
            <a:rPr lang="en-US"/>
            <a:t>Manage Delivery</a:t>
          </a:r>
        </a:p>
      </dgm:t>
    </dgm:pt>
    <dgm:pt modelId="{980FCB37-66A4-41EF-88C6-52500E1296AF}" type="parTrans" cxnId="{DFBB0591-83AF-4F3B-9460-8CE50DB3AB5F}">
      <dgm:prSet/>
      <dgm:spPr/>
      <dgm:t>
        <a:bodyPr/>
        <a:lstStyle/>
        <a:p>
          <a:endParaRPr lang="en-US"/>
        </a:p>
      </dgm:t>
    </dgm:pt>
    <dgm:pt modelId="{CC0FE251-D3CD-41BE-AB77-5D44D119F613}" type="sibTrans" cxnId="{DFBB0591-83AF-4F3B-9460-8CE50DB3AB5F}">
      <dgm:prSet/>
      <dgm:spPr/>
      <dgm:t>
        <a:bodyPr/>
        <a:lstStyle/>
        <a:p>
          <a:endParaRPr lang="en-US"/>
        </a:p>
      </dgm:t>
    </dgm:pt>
    <dgm:pt modelId="{203D6282-FCF1-4AA8-B340-93E8CEE1AAE1}">
      <dgm:prSet phldrT="[Text]"/>
      <dgm:spPr/>
      <dgm:t>
        <a:bodyPr/>
        <a:lstStyle/>
        <a:p>
          <a:r>
            <a:rPr lang="en-US"/>
            <a:t>Notification</a:t>
          </a:r>
        </a:p>
      </dgm:t>
    </dgm:pt>
    <dgm:pt modelId="{B50BC2B9-62D5-442A-8752-3F7E4998FF15}" type="parTrans" cxnId="{F8867DBD-9010-46FC-BCA8-FAECB25D1743}">
      <dgm:prSet/>
      <dgm:spPr/>
      <dgm:t>
        <a:bodyPr/>
        <a:lstStyle/>
        <a:p>
          <a:endParaRPr lang="en-US"/>
        </a:p>
      </dgm:t>
    </dgm:pt>
    <dgm:pt modelId="{5A1A6A70-404C-4338-B558-911A7083B5C6}" type="sibTrans" cxnId="{F8867DBD-9010-46FC-BCA8-FAECB25D1743}">
      <dgm:prSet/>
      <dgm:spPr/>
      <dgm:t>
        <a:bodyPr/>
        <a:lstStyle/>
        <a:p>
          <a:endParaRPr lang="en-US"/>
        </a:p>
      </dgm:t>
    </dgm:pt>
    <dgm:pt modelId="{A326B5DA-CFAA-437B-9176-ED8B3AF2D405}">
      <dgm:prSet phldrT="[Text]"/>
      <dgm:spPr/>
      <dgm:t>
        <a:bodyPr/>
        <a:lstStyle/>
        <a:p>
          <a:r>
            <a:rPr lang="en-US"/>
            <a:t>Order Notification</a:t>
          </a:r>
        </a:p>
      </dgm:t>
    </dgm:pt>
    <dgm:pt modelId="{148C70E8-983D-4FF8-9179-934EA5737BB1}" type="parTrans" cxnId="{B64A4855-7E46-454E-A476-196AC295B2F6}">
      <dgm:prSet/>
      <dgm:spPr/>
      <dgm:t>
        <a:bodyPr/>
        <a:lstStyle/>
        <a:p>
          <a:endParaRPr lang="en-US"/>
        </a:p>
      </dgm:t>
    </dgm:pt>
    <dgm:pt modelId="{9B8779EC-6CD9-40D5-890E-FF8868B6050F}" type="sibTrans" cxnId="{B64A4855-7E46-454E-A476-196AC295B2F6}">
      <dgm:prSet/>
      <dgm:spPr/>
      <dgm:t>
        <a:bodyPr/>
        <a:lstStyle/>
        <a:p>
          <a:endParaRPr lang="en-US"/>
        </a:p>
      </dgm:t>
    </dgm:pt>
    <dgm:pt modelId="{11831A52-D682-4535-92C2-4788BA3A6B9A}">
      <dgm:prSet phldrT="[Text]"/>
      <dgm:spPr/>
      <dgm:t>
        <a:bodyPr/>
        <a:lstStyle/>
        <a:p>
          <a:r>
            <a:rPr lang="en-US"/>
            <a:t>Delivery Status</a:t>
          </a:r>
        </a:p>
      </dgm:t>
    </dgm:pt>
    <dgm:pt modelId="{338CE6D7-8B81-495B-BF5F-934F538F0A15}" type="parTrans" cxnId="{91024935-811C-4808-9992-D6DAAF135B4E}">
      <dgm:prSet/>
      <dgm:spPr/>
      <dgm:t>
        <a:bodyPr/>
        <a:lstStyle/>
        <a:p>
          <a:endParaRPr lang="en-US"/>
        </a:p>
      </dgm:t>
    </dgm:pt>
    <dgm:pt modelId="{7604D5E6-BA24-4D09-8D36-47EE852ED394}" type="sibTrans" cxnId="{91024935-811C-4808-9992-D6DAAF135B4E}">
      <dgm:prSet/>
      <dgm:spPr/>
      <dgm:t>
        <a:bodyPr/>
        <a:lstStyle/>
        <a:p>
          <a:endParaRPr lang="en-US"/>
        </a:p>
      </dgm:t>
    </dgm:pt>
    <dgm:pt modelId="{468F0F2F-C06B-4C8F-825C-3A2BDD7107C0}">
      <dgm:prSet phldrT="[Text]"/>
      <dgm:spPr/>
      <dgm:t>
        <a:bodyPr/>
        <a:lstStyle/>
        <a:p>
          <a:r>
            <a:rPr lang="en-US"/>
            <a:t>Contracts </a:t>
          </a:r>
        </a:p>
      </dgm:t>
    </dgm:pt>
    <dgm:pt modelId="{4098F5F5-8EB8-4B97-AD8C-A7F04C5F127F}" type="parTrans" cxnId="{31186861-264D-471E-B3DC-EB79D78C6ECE}">
      <dgm:prSet/>
      <dgm:spPr/>
      <dgm:t>
        <a:bodyPr/>
        <a:lstStyle/>
        <a:p>
          <a:endParaRPr lang="en-US"/>
        </a:p>
      </dgm:t>
    </dgm:pt>
    <dgm:pt modelId="{2F15F99D-AE57-4860-AC22-08E5C96A4753}" type="sibTrans" cxnId="{31186861-264D-471E-B3DC-EB79D78C6ECE}">
      <dgm:prSet/>
      <dgm:spPr/>
      <dgm:t>
        <a:bodyPr/>
        <a:lstStyle/>
        <a:p>
          <a:endParaRPr lang="en-US"/>
        </a:p>
      </dgm:t>
    </dgm:pt>
    <dgm:pt modelId="{C33C0A42-7DFF-4321-AED2-5E1D18567DC9}">
      <dgm:prSet phldrT="[Text]"/>
      <dgm:spPr/>
      <dgm:t>
        <a:bodyPr/>
        <a:lstStyle/>
        <a:p>
          <a:r>
            <a:rPr lang="en-US"/>
            <a:t>Invoices</a:t>
          </a:r>
        </a:p>
      </dgm:t>
    </dgm:pt>
    <dgm:pt modelId="{35FAF7ED-CC93-4737-B3B8-056E7B7F9E09}" type="parTrans" cxnId="{E66603B1-3838-4E19-AFFA-D2706F1358A5}">
      <dgm:prSet/>
      <dgm:spPr/>
      <dgm:t>
        <a:bodyPr/>
        <a:lstStyle/>
        <a:p>
          <a:endParaRPr lang="en-US"/>
        </a:p>
      </dgm:t>
    </dgm:pt>
    <dgm:pt modelId="{432B174B-34E7-483A-936F-A1E5E705DEB6}" type="sibTrans" cxnId="{E66603B1-3838-4E19-AFFA-D2706F1358A5}">
      <dgm:prSet/>
      <dgm:spPr/>
      <dgm:t>
        <a:bodyPr/>
        <a:lstStyle/>
        <a:p>
          <a:endParaRPr lang="en-US"/>
        </a:p>
      </dgm:t>
    </dgm:pt>
    <dgm:pt modelId="{5273FCDD-3FBB-49D6-8386-80691494A0F9}">
      <dgm:prSet phldrT="[Text]"/>
      <dgm:spPr/>
      <dgm:t>
        <a:bodyPr/>
        <a:lstStyle/>
        <a:p>
          <a:r>
            <a:rPr lang="en-US"/>
            <a:t>Set Up Logistic Partners</a:t>
          </a:r>
        </a:p>
      </dgm:t>
    </dgm:pt>
    <dgm:pt modelId="{6FBAC39F-CDD9-4AF6-90F4-3FE26FE824CA}" type="parTrans" cxnId="{7455CB21-59F0-4461-8EDA-FC3BF67A5897}">
      <dgm:prSet/>
      <dgm:spPr/>
      <dgm:t>
        <a:bodyPr/>
        <a:lstStyle/>
        <a:p>
          <a:endParaRPr lang="en-US"/>
        </a:p>
      </dgm:t>
    </dgm:pt>
    <dgm:pt modelId="{9F393C50-F7C2-4C2C-91C6-230819E4EA6A}" type="sibTrans" cxnId="{7455CB21-59F0-4461-8EDA-FC3BF67A5897}">
      <dgm:prSet/>
      <dgm:spPr/>
      <dgm:t>
        <a:bodyPr/>
        <a:lstStyle/>
        <a:p>
          <a:endParaRPr lang="en-US"/>
        </a:p>
      </dgm:t>
    </dgm:pt>
    <dgm:pt modelId="{5FAEFB08-3628-45C4-8379-FCD3052D4DFF}">
      <dgm:prSet phldrT="[Text]"/>
      <dgm:spPr/>
      <dgm:t>
        <a:bodyPr/>
        <a:lstStyle/>
        <a:p>
          <a:r>
            <a:rPr lang="en-US"/>
            <a:t>Modify Order</a:t>
          </a:r>
        </a:p>
      </dgm:t>
    </dgm:pt>
    <dgm:pt modelId="{3EB1B27E-5B13-45D6-9965-5FBD11ACEA42}" type="parTrans" cxnId="{D66D9E75-1DA3-449C-99EA-02D7D26B6196}">
      <dgm:prSet/>
      <dgm:spPr/>
      <dgm:t>
        <a:bodyPr/>
        <a:lstStyle/>
        <a:p>
          <a:endParaRPr lang="en-US"/>
        </a:p>
      </dgm:t>
    </dgm:pt>
    <dgm:pt modelId="{54CF5D4F-00AA-4A86-845D-3E24B80546A7}" type="sibTrans" cxnId="{D66D9E75-1DA3-449C-99EA-02D7D26B6196}">
      <dgm:prSet/>
      <dgm:spPr/>
      <dgm:t>
        <a:bodyPr/>
        <a:lstStyle/>
        <a:p>
          <a:endParaRPr lang="en-US"/>
        </a:p>
      </dgm:t>
    </dgm:pt>
    <dgm:pt modelId="{364B5FB0-DE56-4559-A792-3FF221C0E15D}">
      <dgm:prSet phldrT="[Text]"/>
      <dgm:spPr/>
      <dgm:t>
        <a:bodyPr/>
        <a:lstStyle/>
        <a:p>
          <a:r>
            <a:rPr lang="en-US"/>
            <a:t>Get Order Details</a:t>
          </a:r>
        </a:p>
      </dgm:t>
    </dgm:pt>
    <dgm:pt modelId="{18EEE413-28B6-41B0-8420-0578B9EADB95}" type="parTrans" cxnId="{CD660A72-1C0C-496A-A1CB-F9C98A972674}">
      <dgm:prSet/>
      <dgm:spPr/>
      <dgm:t>
        <a:bodyPr/>
        <a:lstStyle/>
        <a:p>
          <a:endParaRPr lang="en-US"/>
        </a:p>
      </dgm:t>
    </dgm:pt>
    <dgm:pt modelId="{E08236AB-3201-4558-838A-0716256B3FEC}" type="sibTrans" cxnId="{CD660A72-1C0C-496A-A1CB-F9C98A972674}">
      <dgm:prSet/>
      <dgm:spPr/>
      <dgm:t>
        <a:bodyPr/>
        <a:lstStyle/>
        <a:p>
          <a:endParaRPr lang="en-US"/>
        </a:p>
      </dgm:t>
    </dgm:pt>
    <dgm:pt modelId="{3D9027F1-9A4C-403C-A31B-F8102AFE0DCA}" type="pres">
      <dgm:prSet presAssocID="{EF2D2B7E-783E-4731-B42D-92E2C10BF0DD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FB218CFD-B1E1-4416-99EC-CEEBF86218AE}" type="pres">
      <dgm:prSet presAssocID="{EF2D2B7E-783E-4731-B42D-92E2C10BF0DD}" presName="cycle" presStyleCnt="0"/>
      <dgm:spPr/>
    </dgm:pt>
    <dgm:pt modelId="{AA96F73D-2AA4-4B70-B1E1-205795FE9D76}" type="pres">
      <dgm:prSet presAssocID="{EF2D2B7E-783E-4731-B42D-92E2C10BF0DD}" presName="centerShape" presStyleCnt="0"/>
      <dgm:spPr/>
    </dgm:pt>
    <dgm:pt modelId="{57391949-D838-4556-8583-862B39442000}" type="pres">
      <dgm:prSet presAssocID="{EF2D2B7E-783E-4731-B42D-92E2C10BF0DD}" presName="connSite" presStyleLbl="node1" presStyleIdx="0" presStyleCnt="5"/>
      <dgm:spPr/>
    </dgm:pt>
    <dgm:pt modelId="{93615502-4F1F-42DE-8EBA-935FB4DB8588}" type="pres">
      <dgm:prSet presAssocID="{EF2D2B7E-783E-4731-B42D-92E2C10BF0DD}" presName="visible" presStyleLbl="node1" presStyleIdx="0" presStyleCnt="5"/>
      <dgm:spPr/>
    </dgm:pt>
    <dgm:pt modelId="{ED4C3829-F05B-4840-AB5A-43F468D462B3}" type="pres">
      <dgm:prSet presAssocID="{47C423AA-3986-47CD-BBB2-7CE13167C830}" presName="Name25" presStyleLbl="parChTrans1D1" presStyleIdx="0" presStyleCnt="4"/>
      <dgm:spPr/>
    </dgm:pt>
    <dgm:pt modelId="{20171C36-C42A-44ED-BF09-D228593F4F2E}" type="pres">
      <dgm:prSet presAssocID="{80654EF6-87EB-4C45-8279-96826291B08A}" presName="node" presStyleCnt="0"/>
      <dgm:spPr/>
    </dgm:pt>
    <dgm:pt modelId="{4728EA68-D4D0-4AFE-B6F2-9F6469993B1B}" type="pres">
      <dgm:prSet presAssocID="{80654EF6-87EB-4C45-8279-96826291B08A}" presName="parentNode" presStyleLbl="node1" presStyleIdx="1" presStyleCnt="5">
        <dgm:presLayoutVars>
          <dgm:chMax val="1"/>
          <dgm:bulletEnabled val="1"/>
        </dgm:presLayoutVars>
      </dgm:prSet>
      <dgm:spPr/>
    </dgm:pt>
    <dgm:pt modelId="{D9B7E6FA-B128-48F2-BF7F-F33163659089}" type="pres">
      <dgm:prSet presAssocID="{80654EF6-87EB-4C45-8279-96826291B08A}" presName="childNode" presStyleLbl="revTx" presStyleIdx="0" presStyleCnt="4">
        <dgm:presLayoutVars>
          <dgm:bulletEnabled val="1"/>
        </dgm:presLayoutVars>
      </dgm:prSet>
      <dgm:spPr/>
    </dgm:pt>
    <dgm:pt modelId="{283C5F0E-3C15-466D-84B8-6C2CB623B1CC}" type="pres">
      <dgm:prSet presAssocID="{927AACF2-2C44-4034-8DC1-533BADEEEE5D}" presName="Name25" presStyleLbl="parChTrans1D1" presStyleIdx="1" presStyleCnt="4"/>
      <dgm:spPr/>
    </dgm:pt>
    <dgm:pt modelId="{358ADEBA-F4D2-43C9-BA45-F6725B4DF673}" type="pres">
      <dgm:prSet presAssocID="{D1AD7DCB-8806-483C-A7B6-11BDA59CFE95}" presName="node" presStyleCnt="0"/>
      <dgm:spPr/>
    </dgm:pt>
    <dgm:pt modelId="{C2BC17C9-A666-4104-9E3A-1716450586BB}" type="pres">
      <dgm:prSet presAssocID="{D1AD7DCB-8806-483C-A7B6-11BDA59CFE95}" presName="parentNode" presStyleLbl="node1" presStyleIdx="2" presStyleCnt="5">
        <dgm:presLayoutVars>
          <dgm:chMax val="1"/>
          <dgm:bulletEnabled val="1"/>
        </dgm:presLayoutVars>
      </dgm:prSet>
      <dgm:spPr/>
    </dgm:pt>
    <dgm:pt modelId="{A68C0C11-D1C6-4B32-9784-5E414A21B712}" type="pres">
      <dgm:prSet presAssocID="{D1AD7DCB-8806-483C-A7B6-11BDA59CFE95}" presName="childNode" presStyleLbl="revTx" presStyleIdx="1" presStyleCnt="4">
        <dgm:presLayoutVars>
          <dgm:bulletEnabled val="1"/>
        </dgm:presLayoutVars>
      </dgm:prSet>
      <dgm:spPr/>
    </dgm:pt>
    <dgm:pt modelId="{B744E36A-135E-4B6E-B736-9FFB7B12927D}" type="pres">
      <dgm:prSet presAssocID="{6862639D-9154-4F6E-A5FC-0962B2B0813B}" presName="Name25" presStyleLbl="parChTrans1D1" presStyleIdx="2" presStyleCnt="4"/>
      <dgm:spPr/>
    </dgm:pt>
    <dgm:pt modelId="{101EAECB-BEAF-4764-82CF-C0212E52D9BC}" type="pres">
      <dgm:prSet presAssocID="{5EB64F23-BFE5-45AC-898A-AFDC8786DC35}" presName="node" presStyleCnt="0"/>
      <dgm:spPr/>
    </dgm:pt>
    <dgm:pt modelId="{6A076C4D-A688-4DB8-9B1A-41B45CBB9E6B}" type="pres">
      <dgm:prSet presAssocID="{5EB64F23-BFE5-45AC-898A-AFDC8786DC35}" presName="parentNode" presStyleLbl="node1" presStyleIdx="3" presStyleCnt="5">
        <dgm:presLayoutVars>
          <dgm:chMax val="1"/>
          <dgm:bulletEnabled val="1"/>
        </dgm:presLayoutVars>
      </dgm:prSet>
      <dgm:spPr/>
    </dgm:pt>
    <dgm:pt modelId="{B66DE9A7-2554-4156-B81D-01851D67E2DE}" type="pres">
      <dgm:prSet presAssocID="{5EB64F23-BFE5-45AC-898A-AFDC8786DC35}" presName="childNode" presStyleLbl="revTx" presStyleIdx="2" presStyleCnt="4">
        <dgm:presLayoutVars>
          <dgm:bulletEnabled val="1"/>
        </dgm:presLayoutVars>
      </dgm:prSet>
      <dgm:spPr/>
    </dgm:pt>
    <dgm:pt modelId="{78074FCF-102C-4483-AF75-89500AB93E3B}" type="pres">
      <dgm:prSet presAssocID="{B50BC2B9-62D5-442A-8752-3F7E4998FF15}" presName="Name25" presStyleLbl="parChTrans1D1" presStyleIdx="3" presStyleCnt="4"/>
      <dgm:spPr/>
    </dgm:pt>
    <dgm:pt modelId="{E21298F1-787C-47C8-BB04-BF704A7C6C12}" type="pres">
      <dgm:prSet presAssocID="{203D6282-FCF1-4AA8-B340-93E8CEE1AAE1}" presName="node" presStyleCnt="0"/>
      <dgm:spPr/>
    </dgm:pt>
    <dgm:pt modelId="{7D42E288-6347-43B2-BA8C-AB02FCE70F5F}" type="pres">
      <dgm:prSet presAssocID="{203D6282-FCF1-4AA8-B340-93E8CEE1AAE1}" presName="parentNode" presStyleLbl="node1" presStyleIdx="4" presStyleCnt="5">
        <dgm:presLayoutVars>
          <dgm:chMax val="1"/>
          <dgm:bulletEnabled val="1"/>
        </dgm:presLayoutVars>
      </dgm:prSet>
      <dgm:spPr/>
    </dgm:pt>
    <dgm:pt modelId="{0CB40C96-2720-4A2C-8FB1-1908EC6157E3}" type="pres">
      <dgm:prSet presAssocID="{203D6282-FCF1-4AA8-B340-93E8CEE1AAE1}" presName="childNode" presStyleLbl="revTx" presStyleIdx="3" presStyleCnt="4">
        <dgm:presLayoutVars>
          <dgm:bulletEnabled val="1"/>
        </dgm:presLayoutVars>
      </dgm:prSet>
      <dgm:spPr/>
    </dgm:pt>
  </dgm:ptLst>
  <dgm:cxnLst>
    <dgm:cxn modelId="{AB6BAACC-2992-42FB-86F5-1DC42F99A648}" type="presOf" srcId="{D205E6D2-3B33-49DB-9E36-3240862F95AA}" destId="{D9B7E6FA-B128-48F2-BF7F-F33163659089}" srcOrd="0" destOrd="0" presId="urn:microsoft.com/office/officeart/2005/8/layout/radial2"/>
    <dgm:cxn modelId="{F3ECB58F-C7D4-4299-B2E7-FB304F794083}" type="presOf" srcId="{EF2D2B7E-783E-4731-B42D-92E2C10BF0DD}" destId="{3D9027F1-9A4C-403C-A31B-F8102AFE0DCA}" srcOrd="0" destOrd="0" presId="urn:microsoft.com/office/officeart/2005/8/layout/radial2"/>
    <dgm:cxn modelId="{DFBB0591-83AF-4F3B-9460-8CE50DB3AB5F}" srcId="{5EB64F23-BFE5-45AC-898A-AFDC8786DC35}" destId="{0A7096B0-5B00-40DD-8BD8-E5AF54D3930F}" srcOrd="1" destOrd="0" parTransId="{980FCB37-66A4-41EF-88C6-52500E1296AF}" sibTransId="{CC0FE251-D3CD-41BE-AB77-5D44D119F613}"/>
    <dgm:cxn modelId="{0F239A0B-17D2-45C5-AE20-B8D901740B34}" type="presOf" srcId="{468F0F2F-C06B-4C8F-825C-3A2BDD7107C0}" destId="{0CB40C96-2720-4A2C-8FB1-1908EC6157E3}" srcOrd="0" destOrd="2" presId="urn:microsoft.com/office/officeart/2005/8/layout/radial2"/>
    <dgm:cxn modelId="{A774CE51-E09D-4C4F-8B74-6203C71ED2FA}" type="presOf" srcId="{27160B8C-C2F2-4D2E-B4FD-BD0149007B7E}" destId="{B66DE9A7-2554-4156-B81D-01851D67E2DE}" srcOrd="0" destOrd="0" presId="urn:microsoft.com/office/officeart/2005/8/layout/radial2"/>
    <dgm:cxn modelId="{353972B1-6BAB-4BE2-B731-D9E23BBCF9FC}" srcId="{EF2D2B7E-783E-4731-B42D-92E2C10BF0DD}" destId="{80654EF6-87EB-4C45-8279-96826291B08A}" srcOrd="0" destOrd="0" parTransId="{47C423AA-3986-47CD-BBB2-7CE13167C830}" sibTransId="{571AA156-64E5-4B5B-8A02-52BB77EFC978}"/>
    <dgm:cxn modelId="{C7223789-6FCA-4333-9F4C-CAD0FE451B7C}" type="presOf" srcId="{C33C0A42-7DFF-4321-AED2-5E1D18567DC9}" destId="{0CB40C96-2720-4A2C-8FB1-1908EC6157E3}" srcOrd="0" destOrd="3" presId="urn:microsoft.com/office/officeart/2005/8/layout/radial2"/>
    <dgm:cxn modelId="{322287E5-320A-4142-A577-35655977A8E9}" type="presOf" srcId="{D1AD7DCB-8806-483C-A7B6-11BDA59CFE95}" destId="{C2BC17C9-A666-4104-9E3A-1716450586BB}" srcOrd="0" destOrd="0" presId="urn:microsoft.com/office/officeart/2005/8/layout/radial2"/>
    <dgm:cxn modelId="{920D02A2-DC39-4D22-9D55-91623B0C6846}" type="presOf" srcId="{927AACF2-2C44-4034-8DC1-533BADEEEE5D}" destId="{283C5F0E-3C15-466D-84B8-6C2CB623B1CC}" srcOrd="0" destOrd="0" presId="urn:microsoft.com/office/officeart/2005/8/layout/radial2"/>
    <dgm:cxn modelId="{DFE07BE3-C8DD-48BE-8142-4A0A365ABB33}" srcId="{80654EF6-87EB-4C45-8279-96826291B08A}" destId="{D205E6D2-3B33-49DB-9E36-3240862F95AA}" srcOrd="0" destOrd="0" parTransId="{54AB0CEF-BFF7-480E-A973-7B0BF8F20558}" sibTransId="{57C47AA3-0861-41D6-8361-EBCE11264AED}"/>
    <dgm:cxn modelId="{31186861-264D-471E-B3DC-EB79D78C6ECE}" srcId="{203D6282-FCF1-4AA8-B340-93E8CEE1AAE1}" destId="{468F0F2F-C06B-4C8F-825C-3A2BDD7107C0}" srcOrd="2" destOrd="0" parTransId="{4098F5F5-8EB8-4B97-AD8C-A7F04C5F127F}" sibTransId="{2F15F99D-AE57-4860-AC22-08E5C96A4753}"/>
    <dgm:cxn modelId="{D247DB58-DF8B-4D7F-A5C3-66AFB0712229}" type="presOf" srcId="{5EB64F23-BFE5-45AC-898A-AFDC8786DC35}" destId="{6A076C4D-A688-4DB8-9B1A-41B45CBB9E6B}" srcOrd="0" destOrd="0" presId="urn:microsoft.com/office/officeart/2005/8/layout/radial2"/>
    <dgm:cxn modelId="{CD660A72-1C0C-496A-A1CB-F9C98A972674}" srcId="{D1AD7DCB-8806-483C-A7B6-11BDA59CFE95}" destId="{364B5FB0-DE56-4559-A792-3FF221C0E15D}" srcOrd="2" destOrd="0" parTransId="{18EEE413-28B6-41B0-8420-0578B9EADB95}" sibTransId="{E08236AB-3201-4558-838A-0716256B3FEC}"/>
    <dgm:cxn modelId="{91024935-811C-4808-9992-D6DAAF135B4E}" srcId="{203D6282-FCF1-4AA8-B340-93E8CEE1AAE1}" destId="{11831A52-D682-4535-92C2-4788BA3A6B9A}" srcOrd="1" destOrd="0" parTransId="{338CE6D7-8B81-495B-BF5F-934F538F0A15}" sibTransId="{7604D5E6-BA24-4D09-8D36-47EE852ED394}"/>
    <dgm:cxn modelId="{E66603B1-3838-4E19-AFFA-D2706F1358A5}" srcId="{203D6282-FCF1-4AA8-B340-93E8CEE1AAE1}" destId="{C33C0A42-7DFF-4321-AED2-5E1D18567DC9}" srcOrd="3" destOrd="0" parTransId="{35FAF7ED-CC93-4737-B3B8-056E7B7F9E09}" sibTransId="{432B174B-34E7-483A-936F-A1E5E705DEB6}"/>
    <dgm:cxn modelId="{A41F187A-A02E-4992-8A7A-A10480576F8D}" type="presOf" srcId="{47C423AA-3986-47CD-BBB2-7CE13167C830}" destId="{ED4C3829-F05B-4840-AB5A-43F468D462B3}" srcOrd="0" destOrd="0" presId="urn:microsoft.com/office/officeart/2005/8/layout/radial2"/>
    <dgm:cxn modelId="{6DE6A9F6-BEF0-4896-9C1A-A152F12B2558}" type="presOf" srcId="{5273FCDD-3FBB-49D6-8386-80691494A0F9}" destId="{D9B7E6FA-B128-48F2-BF7F-F33163659089}" srcOrd="0" destOrd="1" presId="urn:microsoft.com/office/officeart/2005/8/layout/radial2"/>
    <dgm:cxn modelId="{EC710F43-AE5C-49CC-B927-E89CFD783DB1}" type="presOf" srcId="{364B5FB0-DE56-4559-A792-3FF221C0E15D}" destId="{A68C0C11-D1C6-4B32-9784-5E414A21B712}" srcOrd="0" destOrd="2" presId="urn:microsoft.com/office/officeart/2005/8/layout/radial2"/>
    <dgm:cxn modelId="{B64A4855-7E46-454E-A476-196AC295B2F6}" srcId="{203D6282-FCF1-4AA8-B340-93E8CEE1AAE1}" destId="{A326B5DA-CFAA-437B-9176-ED8B3AF2D405}" srcOrd="0" destOrd="0" parTransId="{148C70E8-983D-4FF8-9179-934EA5737BB1}" sibTransId="{9B8779EC-6CD9-40D5-890E-FF8868B6050F}"/>
    <dgm:cxn modelId="{F8867DBD-9010-46FC-BCA8-FAECB25D1743}" srcId="{EF2D2B7E-783E-4731-B42D-92E2C10BF0DD}" destId="{203D6282-FCF1-4AA8-B340-93E8CEE1AAE1}" srcOrd="3" destOrd="0" parTransId="{B50BC2B9-62D5-442A-8752-3F7E4998FF15}" sibTransId="{5A1A6A70-404C-4338-B558-911A7083B5C6}"/>
    <dgm:cxn modelId="{3551D46E-A57D-477B-BDB5-CEDE66BAF801}" srcId="{EF2D2B7E-783E-4731-B42D-92E2C10BF0DD}" destId="{5EB64F23-BFE5-45AC-898A-AFDC8786DC35}" srcOrd="2" destOrd="0" parTransId="{6862639D-9154-4F6E-A5FC-0962B2B0813B}" sibTransId="{0F49CF94-41B7-4D80-A358-16B51467C26B}"/>
    <dgm:cxn modelId="{C90D544B-4B07-4369-BFD2-F6887FC5B1B8}" type="presOf" srcId="{6862639D-9154-4F6E-A5FC-0962B2B0813B}" destId="{B744E36A-135E-4B6E-B736-9FFB7B12927D}" srcOrd="0" destOrd="0" presId="urn:microsoft.com/office/officeart/2005/8/layout/radial2"/>
    <dgm:cxn modelId="{FEADAA43-0901-48DB-866D-BE910989BB0B}" type="presOf" srcId="{A326B5DA-CFAA-437B-9176-ED8B3AF2D405}" destId="{0CB40C96-2720-4A2C-8FB1-1908EC6157E3}" srcOrd="0" destOrd="0" presId="urn:microsoft.com/office/officeart/2005/8/layout/radial2"/>
    <dgm:cxn modelId="{A5A64788-AA5E-4941-9E17-480B86BFBA4A}" type="presOf" srcId="{5FAEFB08-3628-45C4-8379-FCD3052D4DFF}" destId="{A68C0C11-D1C6-4B32-9784-5E414A21B712}" srcOrd="0" destOrd="1" presId="urn:microsoft.com/office/officeart/2005/8/layout/radial2"/>
    <dgm:cxn modelId="{26799299-8D1A-4BE8-AD26-4C1BA18BA57C}" type="presOf" srcId="{37DCFFC9-B91A-4A9C-9091-C16FE28E6972}" destId="{A68C0C11-D1C6-4B32-9784-5E414A21B712}" srcOrd="0" destOrd="0" presId="urn:microsoft.com/office/officeart/2005/8/layout/radial2"/>
    <dgm:cxn modelId="{7455CB21-59F0-4461-8EDA-FC3BF67A5897}" srcId="{80654EF6-87EB-4C45-8279-96826291B08A}" destId="{5273FCDD-3FBB-49D6-8386-80691494A0F9}" srcOrd="1" destOrd="0" parTransId="{6FBAC39F-CDD9-4AF6-90F4-3FE26FE824CA}" sibTransId="{9F393C50-F7C2-4C2C-91C6-230819E4EA6A}"/>
    <dgm:cxn modelId="{D66D9E75-1DA3-449C-99EA-02D7D26B6196}" srcId="{D1AD7DCB-8806-483C-A7B6-11BDA59CFE95}" destId="{5FAEFB08-3628-45C4-8379-FCD3052D4DFF}" srcOrd="1" destOrd="0" parTransId="{3EB1B27E-5B13-45D6-9965-5FBD11ACEA42}" sibTransId="{54CF5D4F-00AA-4A86-845D-3E24B80546A7}"/>
    <dgm:cxn modelId="{FF760BC9-4AF8-4581-87A0-EE174DA98CA5}" type="presOf" srcId="{11831A52-D682-4535-92C2-4788BA3A6B9A}" destId="{0CB40C96-2720-4A2C-8FB1-1908EC6157E3}" srcOrd="0" destOrd="1" presId="urn:microsoft.com/office/officeart/2005/8/layout/radial2"/>
    <dgm:cxn modelId="{0421BC14-9EDF-4AB5-8B21-23269E1A6D80}" type="presOf" srcId="{0A7096B0-5B00-40DD-8BD8-E5AF54D3930F}" destId="{B66DE9A7-2554-4156-B81D-01851D67E2DE}" srcOrd="0" destOrd="1" presId="urn:microsoft.com/office/officeart/2005/8/layout/radial2"/>
    <dgm:cxn modelId="{D2CB79F1-F228-477D-9E6F-1784E19193D3}" type="presOf" srcId="{80654EF6-87EB-4C45-8279-96826291B08A}" destId="{4728EA68-D4D0-4AFE-B6F2-9F6469993B1B}" srcOrd="0" destOrd="0" presId="urn:microsoft.com/office/officeart/2005/8/layout/radial2"/>
    <dgm:cxn modelId="{DEA88BE2-80C9-4F3D-8CA5-6BE9D1C52A13}" type="presOf" srcId="{203D6282-FCF1-4AA8-B340-93E8CEE1AAE1}" destId="{7D42E288-6347-43B2-BA8C-AB02FCE70F5F}" srcOrd="0" destOrd="0" presId="urn:microsoft.com/office/officeart/2005/8/layout/radial2"/>
    <dgm:cxn modelId="{522BB183-34B7-4445-BE5A-DAAB451B7D41}" type="presOf" srcId="{B50BC2B9-62D5-442A-8752-3F7E4998FF15}" destId="{78074FCF-102C-4483-AF75-89500AB93E3B}" srcOrd="0" destOrd="0" presId="urn:microsoft.com/office/officeart/2005/8/layout/radial2"/>
    <dgm:cxn modelId="{A4ED2AF7-AA7A-4B1C-AC0F-F41A23E4B900}" srcId="{5EB64F23-BFE5-45AC-898A-AFDC8786DC35}" destId="{27160B8C-C2F2-4D2E-B4FD-BD0149007B7E}" srcOrd="0" destOrd="0" parTransId="{B4ECF6CE-7775-4311-8D14-B724A2244B45}" sibTransId="{329AAA74-487F-480D-BAF7-EBF21EF1B8EF}"/>
    <dgm:cxn modelId="{C04134C8-7F28-44A2-B048-8F82E51DB4D1}" srcId="{D1AD7DCB-8806-483C-A7B6-11BDA59CFE95}" destId="{37DCFFC9-B91A-4A9C-9091-C16FE28E6972}" srcOrd="0" destOrd="0" parTransId="{92399D4E-5B84-4E78-948D-2F7D1C928ACF}" sibTransId="{4F3D7B96-5A9F-49E4-853D-CA6B9BC7F76C}"/>
    <dgm:cxn modelId="{CC5A5475-C9A4-45AF-AB11-05A224BDDFA4}" srcId="{EF2D2B7E-783E-4731-B42D-92E2C10BF0DD}" destId="{D1AD7DCB-8806-483C-A7B6-11BDA59CFE95}" srcOrd="1" destOrd="0" parTransId="{927AACF2-2C44-4034-8DC1-533BADEEEE5D}" sibTransId="{A5FF8EED-AF5C-40B7-94FC-A01223FAB49A}"/>
    <dgm:cxn modelId="{9B056879-05B0-446B-BB0C-3AB021F18672}" type="presParOf" srcId="{3D9027F1-9A4C-403C-A31B-F8102AFE0DCA}" destId="{FB218CFD-B1E1-4416-99EC-CEEBF86218AE}" srcOrd="0" destOrd="0" presId="urn:microsoft.com/office/officeart/2005/8/layout/radial2"/>
    <dgm:cxn modelId="{F0409256-EBA7-4C0A-B68E-5F168D9A6909}" type="presParOf" srcId="{FB218CFD-B1E1-4416-99EC-CEEBF86218AE}" destId="{AA96F73D-2AA4-4B70-B1E1-205795FE9D76}" srcOrd="0" destOrd="0" presId="urn:microsoft.com/office/officeart/2005/8/layout/radial2"/>
    <dgm:cxn modelId="{65680EE8-9D14-40BA-AFE3-0A118F4CAA99}" type="presParOf" srcId="{AA96F73D-2AA4-4B70-B1E1-205795FE9D76}" destId="{57391949-D838-4556-8583-862B39442000}" srcOrd="0" destOrd="0" presId="urn:microsoft.com/office/officeart/2005/8/layout/radial2"/>
    <dgm:cxn modelId="{A3919AA8-2294-4BE9-A26A-2F6844338F93}" type="presParOf" srcId="{AA96F73D-2AA4-4B70-B1E1-205795FE9D76}" destId="{93615502-4F1F-42DE-8EBA-935FB4DB8588}" srcOrd="1" destOrd="0" presId="urn:microsoft.com/office/officeart/2005/8/layout/radial2"/>
    <dgm:cxn modelId="{819316E7-6A84-4DD1-AD0A-B1FD8A84C2DD}" type="presParOf" srcId="{FB218CFD-B1E1-4416-99EC-CEEBF86218AE}" destId="{ED4C3829-F05B-4840-AB5A-43F468D462B3}" srcOrd="1" destOrd="0" presId="urn:microsoft.com/office/officeart/2005/8/layout/radial2"/>
    <dgm:cxn modelId="{46193701-892D-4630-B22D-896CFC8B5C00}" type="presParOf" srcId="{FB218CFD-B1E1-4416-99EC-CEEBF86218AE}" destId="{20171C36-C42A-44ED-BF09-D228593F4F2E}" srcOrd="2" destOrd="0" presId="urn:microsoft.com/office/officeart/2005/8/layout/radial2"/>
    <dgm:cxn modelId="{44C05C4E-1F6D-4B4E-A892-F7B3FDEF703D}" type="presParOf" srcId="{20171C36-C42A-44ED-BF09-D228593F4F2E}" destId="{4728EA68-D4D0-4AFE-B6F2-9F6469993B1B}" srcOrd="0" destOrd="0" presId="urn:microsoft.com/office/officeart/2005/8/layout/radial2"/>
    <dgm:cxn modelId="{6A47CACF-E912-4550-9791-99B9C7111051}" type="presParOf" srcId="{20171C36-C42A-44ED-BF09-D228593F4F2E}" destId="{D9B7E6FA-B128-48F2-BF7F-F33163659089}" srcOrd="1" destOrd="0" presId="urn:microsoft.com/office/officeart/2005/8/layout/radial2"/>
    <dgm:cxn modelId="{D86999AA-7852-44D4-A32C-0A9FB8B254C6}" type="presParOf" srcId="{FB218CFD-B1E1-4416-99EC-CEEBF86218AE}" destId="{283C5F0E-3C15-466D-84B8-6C2CB623B1CC}" srcOrd="3" destOrd="0" presId="urn:microsoft.com/office/officeart/2005/8/layout/radial2"/>
    <dgm:cxn modelId="{5CC432A1-D02B-44EB-A0C8-76E9565D4BCA}" type="presParOf" srcId="{FB218CFD-B1E1-4416-99EC-CEEBF86218AE}" destId="{358ADEBA-F4D2-43C9-BA45-F6725B4DF673}" srcOrd="4" destOrd="0" presId="urn:microsoft.com/office/officeart/2005/8/layout/radial2"/>
    <dgm:cxn modelId="{830E913C-41D5-4E4E-BAAD-35F38BD44CE1}" type="presParOf" srcId="{358ADEBA-F4D2-43C9-BA45-F6725B4DF673}" destId="{C2BC17C9-A666-4104-9E3A-1716450586BB}" srcOrd="0" destOrd="0" presId="urn:microsoft.com/office/officeart/2005/8/layout/radial2"/>
    <dgm:cxn modelId="{9043A2A3-489C-40EE-8C33-B2009EE8114F}" type="presParOf" srcId="{358ADEBA-F4D2-43C9-BA45-F6725B4DF673}" destId="{A68C0C11-D1C6-4B32-9784-5E414A21B712}" srcOrd="1" destOrd="0" presId="urn:microsoft.com/office/officeart/2005/8/layout/radial2"/>
    <dgm:cxn modelId="{B6FD602F-0480-489A-A28C-5A5605A73C87}" type="presParOf" srcId="{FB218CFD-B1E1-4416-99EC-CEEBF86218AE}" destId="{B744E36A-135E-4B6E-B736-9FFB7B12927D}" srcOrd="5" destOrd="0" presId="urn:microsoft.com/office/officeart/2005/8/layout/radial2"/>
    <dgm:cxn modelId="{D0830708-3069-4F7B-993D-7A087DD7B12B}" type="presParOf" srcId="{FB218CFD-B1E1-4416-99EC-CEEBF86218AE}" destId="{101EAECB-BEAF-4764-82CF-C0212E52D9BC}" srcOrd="6" destOrd="0" presId="urn:microsoft.com/office/officeart/2005/8/layout/radial2"/>
    <dgm:cxn modelId="{8969634E-EB43-4FD9-826F-AED96843ABAC}" type="presParOf" srcId="{101EAECB-BEAF-4764-82CF-C0212E52D9BC}" destId="{6A076C4D-A688-4DB8-9B1A-41B45CBB9E6B}" srcOrd="0" destOrd="0" presId="urn:microsoft.com/office/officeart/2005/8/layout/radial2"/>
    <dgm:cxn modelId="{7B691028-3E16-4FE2-A125-4C5368B1DFD7}" type="presParOf" srcId="{101EAECB-BEAF-4764-82CF-C0212E52D9BC}" destId="{B66DE9A7-2554-4156-B81D-01851D67E2DE}" srcOrd="1" destOrd="0" presId="urn:microsoft.com/office/officeart/2005/8/layout/radial2"/>
    <dgm:cxn modelId="{ACBD9ACA-760C-4338-B8FB-34940EB30AE2}" type="presParOf" srcId="{FB218CFD-B1E1-4416-99EC-CEEBF86218AE}" destId="{78074FCF-102C-4483-AF75-89500AB93E3B}" srcOrd="7" destOrd="0" presId="urn:microsoft.com/office/officeart/2005/8/layout/radial2"/>
    <dgm:cxn modelId="{054C62E1-D43D-4481-A196-672FE276A242}" type="presParOf" srcId="{FB218CFD-B1E1-4416-99EC-CEEBF86218AE}" destId="{E21298F1-787C-47C8-BB04-BF704A7C6C12}" srcOrd="8" destOrd="0" presId="urn:microsoft.com/office/officeart/2005/8/layout/radial2"/>
    <dgm:cxn modelId="{03BB2C86-46ED-4F9E-94CA-6EA01552ADAE}" type="presParOf" srcId="{E21298F1-787C-47C8-BB04-BF704A7C6C12}" destId="{7D42E288-6347-43B2-BA8C-AB02FCE70F5F}" srcOrd="0" destOrd="0" presId="urn:microsoft.com/office/officeart/2005/8/layout/radial2"/>
    <dgm:cxn modelId="{DAC2CFB0-5DBD-4973-AB7A-34B5E0F8948C}" type="presParOf" srcId="{E21298F1-787C-47C8-BB04-BF704A7C6C12}" destId="{0CB40C96-2720-4A2C-8FB1-1908EC6157E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74FCF-102C-4483-AF75-89500AB93E3B}">
      <dsp:nvSpPr>
        <dsp:cNvPr id="0" name=""/>
        <dsp:cNvSpPr/>
      </dsp:nvSpPr>
      <dsp:spPr>
        <a:xfrm rot="3719371">
          <a:off x="1829224" y="2243433"/>
          <a:ext cx="565722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565722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4E36A-135E-4B6E-B736-9FFB7B12927D}">
      <dsp:nvSpPr>
        <dsp:cNvPr id="0" name=""/>
        <dsp:cNvSpPr/>
      </dsp:nvSpPr>
      <dsp:spPr>
        <a:xfrm rot="1289856">
          <a:off x="2162908" y="1817745"/>
          <a:ext cx="447841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447841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C5F0E-3C15-466D-84B8-6C2CB623B1CC}">
      <dsp:nvSpPr>
        <dsp:cNvPr id="0" name=""/>
        <dsp:cNvSpPr/>
      </dsp:nvSpPr>
      <dsp:spPr>
        <a:xfrm rot="20310144">
          <a:off x="2162908" y="1318310"/>
          <a:ext cx="447841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447841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C3829-F05B-4840-AB5A-43F468D462B3}">
      <dsp:nvSpPr>
        <dsp:cNvPr id="0" name=""/>
        <dsp:cNvSpPr/>
      </dsp:nvSpPr>
      <dsp:spPr>
        <a:xfrm rot="17963549">
          <a:off x="1839182" y="879861"/>
          <a:ext cx="602536" cy="39902"/>
        </a:xfrm>
        <a:custGeom>
          <a:avLst/>
          <a:gdLst/>
          <a:ahLst/>
          <a:cxnLst/>
          <a:rect l="0" t="0" r="0" b="0"/>
          <a:pathLst>
            <a:path>
              <a:moveTo>
                <a:pt x="0" y="19951"/>
              </a:moveTo>
              <a:lnTo>
                <a:pt x="602536" y="199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15502-4F1F-42DE-8EBA-935FB4DB8588}">
      <dsp:nvSpPr>
        <dsp:cNvPr id="0" name=""/>
        <dsp:cNvSpPr/>
      </dsp:nvSpPr>
      <dsp:spPr>
        <a:xfrm>
          <a:off x="1144696" y="979867"/>
          <a:ext cx="1216223" cy="12162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28EA68-D4D0-4AFE-B6F2-9F6469993B1B}">
      <dsp:nvSpPr>
        <dsp:cNvPr id="0" name=""/>
        <dsp:cNvSpPr/>
      </dsp:nvSpPr>
      <dsp:spPr>
        <a:xfrm>
          <a:off x="2114961" y="293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Set Up</a:t>
          </a:r>
        </a:p>
      </dsp:txBody>
      <dsp:txXfrm>
        <a:off x="2214669" y="100001"/>
        <a:ext cx="481435" cy="481435"/>
      </dsp:txXfrm>
    </dsp:sp>
    <dsp:sp modelId="{D9B7E6FA-B128-48F2-BF7F-F33163659089}">
      <dsp:nvSpPr>
        <dsp:cNvPr id="0" name=""/>
        <dsp:cNvSpPr/>
      </dsp:nvSpPr>
      <dsp:spPr>
        <a:xfrm>
          <a:off x="2863898" y="293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Customer Set Up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Set Up Logistic Partners</a:t>
          </a:r>
        </a:p>
      </dsp:txBody>
      <dsp:txXfrm>
        <a:off x="2863898" y="293"/>
        <a:ext cx="1021276" cy="680851"/>
      </dsp:txXfrm>
    </dsp:sp>
    <dsp:sp modelId="{C2BC17C9-A666-4104-9E3A-1716450586BB}">
      <dsp:nvSpPr>
        <dsp:cNvPr id="0" name=""/>
        <dsp:cNvSpPr/>
      </dsp:nvSpPr>
      <dsp:spPr>
        <a:xfrm>
          <a:off x="2571490" y="791024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Order</a:t>
          </a:r>
        </a:p>
      </dsp:txBody>
      <dsp:txXfrm>
        <a:off x="2671198" y="890732"/>
        <a:ext cx="481435" cy="481435"/>
      </dsp:txXfrm>
    </dsp:sp>
    <dsp:sp modelId="{A68C0C11-D1C6-4B32-9784-5E414A21B712}">
      <dsp:nvSpPr>
        <dsp:cNvPr id="0" name=""/>
        <dsp:cNvSpPr/>
      </dsp:nvSpPr>
      <dsp:spPr>
        <a:xfrm>
          <a:off x="3320426" y="791024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Create 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Modify 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Get Order Details</a:t>
          </a:r>
        </a:p>
      </dsp:txBody>
      <dsp:txXfrm>
        <a:off x="3320426" y="791024"/>
        <a:ext cx="1021276" cy="680851"/>
      </dsp:txXfrm>
    </dsp:sp>
    <dsp:sp modelId="{6A076C4D-A688-4DB8-9B1A-41B45CBB9E6B}">
      <dsp:nvSpPr>
        <dsp:cNvPr id="0" name=""/>
        <dsp:cNvSpPr/>
      </dsp:nvSpPr>
      <dsp:spPr>
        <a:xfrm>
          <a:off x="2571490" y="1704082"/>
          <a:ext cx="680851" cy="6808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Delivery</a:t>
          </a:r>
        </a:p>
      </dsp:txBody>
      <dsp:txXfrm>
        <a:off x="2671198" y="1803790"/>
        <a:ext cx="481435" cy="481435"/>
      </dsp:txXfrm>
    </dsp:sp>
    <dsp:sp modelId="{B66DE9A7-2554-4156-B81D-01851D67E2DE}">
      <dsp:nvSpPr>
        <dsp:cNvPr id="0" name=""/>
        <dsp:cNvSpPr/>
      </dsp:nvSpPr>
      <dsp:spPr>
        <a:xfrm>
          <a:off x="3320426" y="1704082"/>
          <a:ext cx="1021276" cy="6808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Set up workflow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Manage Delivery</a:t>
          </a:r>
        </a:p>
      </dsp:txBody>
      <dsp:txXfrm>
        <a:off x="3320426" y="1704082"/>
        <a:ext cx="1021276" cy="680851"/>
      </dsp:txXfrm>
    </dsp:sp>
    <dsp:sp modelId="{7D42E288-6347-43B2-BA8C-AB02FCE70F5F}">
      <dsp:nvSpPr>
        <dsp:cNvPr id="0" name=""/>
        <dsp:cNvSpPr/>
      </dsp:nvSpPr>
      <dsp:spPr>
        <a:xfrm>
          <a:off x="2051413" y="2470372"/>
          <a:ext cx="729734" cy="7297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Notification</a:t>
          </a:r>
        </a:p>
      </dsp:txBody>
      <dsp:txXfrm>
        <a:off x="2158280" y="2577239"/>
        <a:ext cx="516000" cy="516000"/>
      </dsp:txXfrm>
    </dsp:sp>
    <dsp:sp modelId="{0CB40C96-2720-4A2C-8FB1-1908EC6157E3}">
      <dsp:nvSpPr>
        <dsp:cNvPr id="0" name=""/>
        <dsp:cNvSpPr/>
      </dsp:nvSpPr>
      <dsp:spPr>
        <a:xfrm>
          <a:off x="2854121" y="2470372"/>
          <a:ext cx="1094601" cy="7297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Order Notification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Delivery Status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Contracts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Invoices</a:t>
          </a:r>
        </a:p>
      </dsp:txBody>
      <dsp:txXfrm>
        <a:off x="2854121" y="2470372"/>
        <a:ext cx="1094601" cy="729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9E339-F56A-4EF8-A252-FACA4724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8992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Limited.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495090</dc:creator>
  <cp:keywords/>
  <dc:description/>
  <cp:lastModifiedBy>Vivek Agrawal</cp:lastModifiedBy>
  <cp:revision>2841</cp:revision>
  <dcterms:created xsi:type="dcterms:W3CDTF">2013-02-25T10:41:00Z</dcterms:created>
  <dcterms:modified xsi:type="dcterms:W3CDTF">2017-02-25T12:30:00Z</dcterms:modified>
</cp:coreProperties>
</file>